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FB" w:rsidRPr="008C5B99" w:rsidRDefault="00CA56FE" w:rsidP="00CA56FE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以下关于Mac OS X操作系统的说法错误的是()</w:t>
      </w:r>
    </w:p>
    <w:p w:rsidR="00CA56FE" w:rsidRPr="008C5B99" w:rsidRDefault="00CA56FE" w:rsidP="00CA56FE">
      <w:pPr>
        <w:pStyle w:val="a9"/>
        <w:numPr>
          <w:ilvl w:val="0"/>
          <w:numId w:val="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Mac OS X是苹果操作系统软件的Mac OS最新版本</w:t>
      </w:r>
    </w:p>
    <w:p w:rsidR="00CA56FE" w:rsidRPr="008C5B99" w:rsidRDefault="00CA56FE" w:rsidP="00CA56FE">
      <w:pPr>
        <w:pStyle w:val="a9"/>
        <w:numPr>
          <w:ilvl w:val="0"/>
          <w:numId w:val="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Mac OS X包含Darwin和Aqua两大部分</w:t>
      </w:r>
    </w:p>
    <w:p w:rsidR="00CA56FE" w:rsidRPr="008C5B99" w:rsidRDefault="00CA56FE" w:rsidP="00CA56FE">
      <w:pPr>
        <w:pStyle w:val="a9"/>
        <w:numPr>
          <w:ilvl w:val="0"/>
          <w:numId w:val="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Mac OS X 操作系统可以安装在普通的PC机上</w:t>
      </w:r>
    </w:p>
    <w:p w:rsidR="00CA56FE" w:rsidRDefault="00CA56FE" w:rsidP="00CA56FE">
      <w:pPr>
        <w:pStyle w:val="a9"/>
        <w:numPr>
          <w:ilvl w:val="0"/>
          <w:numId w:val="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Mac OS X中的X是罗马数字10,表示版本号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480E19" w:rsidRPr="008C5B99" w:rsidRDefault="00480E19" w:rsidP="00480E19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以下关于iOS操作系统的说法错误的是()</w:t>
      </w:r>
    </w:p>
    <w:p w:rsidR="00480E19" w:rsidRPr="008C5B99" w:rsidRDefault="00480E19" w:rsidP="00480E19">
      <w:pPr>
        <w:pStyle w:val="a9"/>
        <w:numPr>
          <w:ilvl w:val="0"/>
          <w:numId w:val="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iOS是苹果公司专门为iPhone开发的操作系统</w:t>
      </w:r>
    </w:p>
    <w:p w:rsidR="00480E19" w:rsidRPr="008C5B99" w:rsidRDefault="00480E19" w:rsidP="00480E19">
      <w:pPr>
        <w:pStyle w:val="a9"/>
        <w:numPr>
          <w:ilvl w:val="0"/>
          <w:numId w:val="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iOS与它基于的Mac OS X操作系统类似,以Darwin为基础</w:t>
      </w:r>
    </w:p>
    <w:p w:rsidR="00480E19" w:rsidRPr="008C5B99" w:rsidRDefault="00480E19" w:rsidP="00480E19">
      <w:pPr>
        <w:pStyle w:val="a9"/>
        <w:numPr>
          <w:ilvl w:val="0"/>
          <w:numId w:val="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iOS是Mac OS 10.5的嵌入式系统版</w:t>
      </w:r>
    </w:p>
    <w:p w:rsidR="00480E19" w:rsidRDefault="00480E19" w:rsidP="00480E19">
      <w:pPr>
        <w:pStyle w:val="a9"/>
        <w:numPr>
          <w:ilvl w:val="0"/>
          <w:numId w:val="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iOS与Mac OS X没有任何关系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480E19" w:rsidRPr="008C5B99" w:rsidRDefault="00480E19" w:rsidP="00480E19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以下关于Cocoa的说法错误的是()</w:t>
      </w:r>
    </w:p>
    <w:p w:rsidR="00480E19" w:rsidRPr="008C5B99" w:rsidRDefault="00480E19" w:rsidP="00480E19">
      <w:pPr>
        <w:pStyle w:val="a9"/>
        <w:numPr>
          <w:ilvl w:val="0"/>
          <w:numId w:val="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Cocoa是针对Mac OS X操作系统和iPhone操作系统的一个应用环境</w:t>
      </w:r>
    </w:p>
    <w:p w:rsidR="00480E19" w:rsidRPr="008C5B99" w:rsidRDefault="00480E19" w:rsidP="00480E19">
      <w:pPr>
        <w:pStyle w:val="a9"/>
        <w:numPr>
          <w:ilvl w:val="0"/>
          <w:numId w:val="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Cocoa框架为运行Mac OS X操作系统和iPhone操作系统上的应用程序提供一个运行时环境</w:t>
      </w:r>
    </w:p>
    <w:p w:rsidR="00480E19" w:rsidRPr="008C5B99" w:rsidRDefault="00480E19" w:rsidP="00480E19">
      <w:pPr>
        <w:pStyle w:val="a9"/>
        <w:numPr>
          <w:ilvl w:val="0"/>
          <w:numId w:val="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Cocoa包含Foundation框架,Application Kit框架和UIKit框架</w:t>
      </w:r>
    </w:p>
    <w:p w:rsidR="00480E19" w:rsidRDefault="00480E19" w:rsidP="00480E19">
      <w:pPr>
        <w:pStyle w:val="a9"/>
        <w:numPr>
          <w:ilvl w:val="0"/>
          <w:numId w:val="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Application Kit框架应用于iOS操作系统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050B0E" w:rsidRPr="008C5B99" w:rsidRDefault="00050B0E" w:rsidP="00050B0E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以下关于Object-c的说法错误的是()</w:t>
      </w:r>
    </w:p>
    <w:p w:rsidR="00050B0E" w:rsidRPr="008C5B99" w:rsidRDefault="00050B0E" w:rsidP="00050B0E">
      <w:pPr>
        <w:pStyle w:val="a9"/>
        <w:numPr>
          <w:ilvl w:val="0"/>
          <w:numId w:val="5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Object-c是苹果Mac OS X上开发的首选语言</w:t>
      </w:r>
    </w:p>
    <w:p w:rsidR="00050B0E" w:rsidRPr="008C5B99" w:rsidRDefault="00050B0E" w:rsidP="00050B0E">
      <w:pPr>
        <w:pStyle w:val="a9"/>
        <w:numPr>
          <w:ilvl w:val="0"/>
          <w:numId w:val="5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Object-c是ANSI C的超集,扩展了C语言,使其具备面向对象设计的能力</w:t>
      </w:r>
    </w:p>
    <w:p w:rsidR="00050B0E" w:rsidRPr="008C5B99" w:rsidRDefault="00050B0E" w:rsidP="00050B0E">
      <w:pPr>
        <w:pStyle w:val="a9"/>
        <w:numPr>
          <w:ilvl w:val="0"/>
          <w:numId w:val="5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在Object-c中,不能使用scanf函数进行输入</w:t>
      </w:r>
    </w:p>
    <w:p w:rsidR="00050B0E" w:rsidRDefault="00050B0E" w:rsidP="00050B0E">
      <w:pPr>
        <w:pStyle w:val="a9"/>
        <w:numPr>
          <w:ilvl w:val="0"/>
          <w:numId w:val="5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Object-c包含类,消息和继承等面向对象的特征</w:t>
      </w:r>
    </w:p>
    <w:p w:rsidR="008C5B99" w:rsidRPr="008C5B99" w:rsidRDefault="008C5B99" w:rsidP="008C5B99">
      <w:pPr>
        <w:pStyle w:val="a9"/>
        <w:ind w:left="1185" w:firstLine="0"/>
        <w:rPr>
          <w:sz w:val="21"/>
          <w:szCs w:val="21"/>
          <w:lang w:eastAsia="zh-CN"/>
        </w:rPr>
      </w:pPr>
    </w:p>
    <w:p w:rsidR="008575ED" w:rsidRPr="008C5B99" w:rsidRDefault="008575ED" w:rsidP="008575ED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以下描述正确的是(</w:t>
      </w:r>
      <w:r w:rsidR="00E335A2">
        <w:rPr>
          <w:rFonts w:hint="eastAsia"/>
          <w:sz w:val="21"/>
          <w:szCs w:val="21"/>
          <w:lang w:eastAsia="zh-CN"/>
        </w:rPr>
        <w:t>D</w:t>
      </w:r>
      <w:r w:rsidRPr="008C5B99">
        <w:rPr>
          <w:rFonts w:hint="eastAsia"/>
          <w:sz w:val="21"/>
          <w:szCs w:val="21"/>
          <w:lang w:eastAsia="zh-CN"/>
        </w:rPr>
        <w:t>)</w:t>
      </w:r>
    </w:p>
    <w:p w:rsidR="008575ED" w:rsidRPr="008C5B99" w:rsidRDefault="008575ED" w:rsidP="008575ED">
      <w:pPr>
        <w:pStyle w:val="a9"/>
        <w:numPr>
          <w:ilvl w:val="0"/>
          <w:numId w:val="6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Object-c中,源文件的后缀为.h</w:t>
      </w:r>
    </w:p>
    <w:p w:rsidR="008575ED" w:rsidRPr="008C5B99" w:rsidRDefault="008575ED" w:rsidP="008575ED">
      <w:pPr>
        <w:pStyle w:val="a9"/>
        <w:numPr>
          <w:ilvl w:val="0"/>
          <w:numId w:val="6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Object-c中,头文件的后缀为.m</w:t>
      </w:r>
    </w:p>
    <w:p w:rsidR="008575ED" w:rsidRPr="008C5B99" w:rsidRDefault="008575ED" w:rsidP="008575ED">
      <w:pPr>
        <w:pStyle w:val="a9"/>
        <w:numPr>
          <w:ilvl w:val="0"/>
          <w:numId w:val="6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Object-c中BOOL类型的值有true和false</w:t>
      </w:r>
    </w:p>
    <w:p w:rsidR="008575ED" w:rsidRDefault="008575ED" w:rsidP="008575ED">
      <w:pPr>
        <w:pStyle w:val="a9"/>
        <w:numPr>
          <w:ilvl w:val="0"/>
          <w:numId w:val="6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Object-c和c语言一样,char *p代表</w:t>
      </w:r>
      <w:r w:rsidR="00A053CF" w:rsidRPr="008C5B99">
        <w:rPr>
          <w:rFonts w:hint="eastAsia"/>
          <w:sz w:val="21"/>
          <w:szCs w:val="21"/>
          <w:lang w:eastAsia="zh-CN"/>
        </w:rPr>
        <w:t>定义</w:t>
      </w:r>
      <w:r w:rsidRPr="008C5B99">
        <w:rPr>
          <w:rFonts w:hint="eastAsia"/>
          <w:sz w:val="21"/>
          <w:szCs w:val="21"/>
          <w:lang w:eastAsia="zh-CN"/>
        </w:rPr>
        <w:t>了一个字符串</w:t>
      </w:r>
    </w:p>
    <w:p w:rsidR="008C5B99" w:rsidRPr="008C5B99" w:rsidRDefault="008C5B99" w:rsidP="008C5B99">
      <w:pPr>
        <w:pStyle w:val="a9"/>
        <w:ind w:left="1185" w:firstLine="0"/>
        <w:rPr>
          <w:sz w:val="21"/>
          <w:szCs w:val="21"/>
          <w:lang w:eastAsia="zh-CN"/>
        </w:rPr>
      </w:pPr>
    </w:p>
    <w:p w:rsidR="00580EC9" w:rsidRPr="008C5B99" w:rsidRDefault="00580EC9" w:rsidP="00580EC9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先有如下定义:CGFloat f=10.001; NSLog(@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f=%d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,f);以下描述正确的是</w:t>
      </w:r>
    </w:p>
    <w:p w:rsidR="00580EC9" w:rsidRPr="008C5B99" w:rsidRDefault="00525C42" w:rsidP="00525C42">
      <w:pPr>
        <w:pStyle w:val="a9"/>
        <w:numPr>
          <w:ilvl w:val="0"/>
          <w:numId w:val="7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代码最后输出f=10;</w:t>
      </w:r>
    </w:p>
    <w:p w:rsidR="00525C42" w:rsidRPr="008C5B99" w:rsidRDefault="00525C42" w:rsidP="00525C42">
      <w:pPr>
        <w:pStyle w:val="a9"/>
        <w:numPr>
          <w:ilvl w:val="0"/>
          <w:numId w:val="7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编译错误</w:t>
      </w:r>
    </w:p>
    <w:p w:rsidR="00525C42" w:rsidRPr="008C5B99" w:rsidRDefault="00525C42" w:rsidP="00525C42">
      <w:pPr>
        <w:pStyle w:val="a9"/>
        <w:numPr>
          <w:ilvl w:val="0"/>
          <w:numId w:val="7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运行错误</w:t>
      </w:r>
    </w:p>
    <w:p w:rsidR="00525C42" w:rsidRDefault="00525C42" w:rsidP="00525C42">
      <w:pPr>
        <w:pStyle w:val="a9"/>
        <w:numPr>
          <w:ilvl w:val="0"/>
          <w:numId w:val="7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输出f=0;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473347" w:rsidRPr="008C5B99" w:rsidRDefault="00473347" w:rsidP="0098277D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 xml:space="preserve">有如下定义:CGFloat f=10.001; </w:t>
      </w:r>
      <w:r w:rsidR="00BD44C4" w:rsidRPr="008C5B99">
        <w:rPr>
          <w:rFonts w:hint="eastAsia"/>
          <w:sz w:val="21"/>
          <w:szCs w:val="21"/>
          <w:lang w:eastAsia="zh-CN"/>
        </w:rPr>
        <w:t>以下数据类型转</w:t>
      </w:r>
      <w:r w:rsidRPr="008C5B99">
        <w:rPr>
          <w:rFonts w:hint="eastAsia"/>
          <w:sz w:val="21"/>
          <w:szCs w:val="21"/>
          <w:lang w:eastAsia="zh-CN"/>
        </w:rPr>
        <w:t>正确的是</w:t>
      </w:r>
      <w:r w:rsidR="0040346F" w:rsidRPr="008C5B99">
        <w:rPr>
          <w:rFonts w:hint="eastAsia"/>
          <w:sz w:val="21"/>
          <w:szCs w:val="21"/>
          <w:lang w:eastAsia="zh-CN"/>
        </w:rPr>
        <w:t>()</w:t>
      </w:r>
    </w:p>
    <w:p w:rsidR="0098277D" w:rsidRPr="008C5B99" w:rsidRDefault="0098277D" w:rsidP="00A41143">
      <w:pPr>
        <w:pStyle w:val="a9"/>
        <w:numPr>
          <w:ilvl w:val="0"/>
          <w:numId w:val="8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NSString *str=[NSString stringWithFormat:@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%d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,f];</w:t>
      </w:r>
    </w:p>
    <w:p w:rsidR="00A41143" w:rsidRPr="008C5B99" w:rsidRDefault="00A41143" w:rsidP="00A41143">
      <w:pPr>
        <w:pStyle w:val="a9"/>
        <w:numPr>
          <w:ilvl w:val="0"/>
          <w:numId w:val="8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NSString *str=[NSString stringWithFormat:@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%ld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,f];</w:t>
      </w:r>
    </w:p>
    <w:p w:rsidR="00A41143" w:rsidRPr="008C5B99" w:rsidRDefault="00A41143" w:rsidP="00A41143">
      <w:pPr>
        <w:pStyle w:val="a9"/>
        <w:numPr>
          <w:ilvl w:val="0"/>
          <w:numId w:val="8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NSString *str=[NSString stringWithFormat:@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%f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,f];</w:t>
      </w:r>
    </w:p>
    <w:p w:rsidR="001D69AF" w:rsidRPr="008C5B99" w:rsidRDefault="001D69AF" w:rsidP="00A41143">
      <w:pPr>
        <w:pStyle w:val="a9"/>
        <w:numPr>
          <w:ilvl w:val="0"/>
          <w:numId w:val="8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lastRenderedPageBreak/>
        <w:t>NSString *str=[NSString stringWithFormat:@</w:t>
      </w:r>
      <w:r w:rsidRPr="008C5B99">
        <w:rPr>
          <w:sz w:val="21"/>
          <w:szCs w:val="21"/>
          <w:lang w:eastAsia="zh-CN"/>
        </w:rPr>
        <w:t>”</w:t>
      </w:r>
      <w:r w:rsidR="00FD7472" w:rsidRPr="008C5B99">
        <w:rPr>
          <w:rFonts w:hint="eastAsia"/>
          <w:sz w:val="21"/>
          <w:szCs w:val="21"/>
          <w:lang w:eastAsia="zh-CN"/>
        </w:rPr>
        <w:t>%@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,f];</w:t>
      </w:r>
    </w:p>
    <w:p w:rsidR="0092606A" w:rsidRPr="008C5B99" w:rsidRDefault="0092606A" w:rsidP="0092606A">
      <w:pPr>
        <w:ind w:left="720" w:firstLine="0"/>
        <w:rPr>
          <w:sz w:val="21"/>
          <w:szCs w:val="21"/>
          <w:lang w:eastAsia="zh-CN"/>
        </w:rPr>
      </w:pPr>
    </w:p>
    <w:p w:rsidR="00CA56FE" w:rsidRPr="008C5B99" w:rsidRDefault="000A740A" w:rsidP="000A740A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有如下定义:NSString *str=@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张三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,以下能正确输出的是()</w:t>
      </w:r>
    </w:p>
    <w:p w:rsidR="000A740A" w:rsidRPr="008C5B99" w:rsidRDefault="000A740A" w:rsidP="000A740A">
      <w:pPr>
        <w:pStyle w:val="a9"/>
        <w:numPr>
          <w:ilvl w:val="0"/>
          <w:numId w:val="9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NSLog(@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name=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,str);</w:t>
      </w:r>
    </w:p>
    <w:p w:rsidR="000A740A" w:rsidRPr="008C5B99" w:rsidRDefault="000A740A" w:rsidP="000A740A">
      <w:pPr>
        <w:pStyle w:val="a9"/>
        <w:numPr>
          <w:ilvl w:val="0"/>
          <w:numId w:val="9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NSLog(@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name=</w:t>
      </w:r>
      <w:r w:rsidR="00544261" w:rsidRPr="008C5B99">
        <w:rPr>
          <w:rFonts w:hint="eastAsia"/>
          <w:sz w:val="21"/>
          <w:szCs w:val="21"/>
          <w:lang w:eastAsia="zh-CN"/>
        </w:rPr>
        <w:t>%@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,str);</w:t>
      </w:r>
    </w:p>
    <w:p w:rsidR="000A740A" w:rsidRPr="008C5B99" w:rsidRDefault="000A740A" w:rsidP="000A740A">
      <w:pPr>
        <w:pStyle w:val="a9"/>
        <w:numPr>
          <w:ilvl w:val="0"/>
          <w:numId w:val="9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NSLog(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name=</w:t>
      </w:r>
      <w:r w:rsidR="00544261" w:rsidRPr="008C5B99">
        <w:rPr>
          <w:rFonts w:hint="eastAsia"/>
          <w:sz w:val="21"/>
          <w:szCs w:val="21"/>
          <w:lang w:eastAsia="zh-CN"/>
        </w:rPr>
        <w:t>%@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,str);</w:t>
      </w:r>
    </w:p>
    <w:p w:rsidR="000A740A" w:rsidRDefault="000A740A" w:rsidP="000A740A">
      <w:pPr>
        <w:pStyle w:val="a9"/>
        <w:numPr>
          <w:ilvl w:val="0"/>
          <w:numId w:val="9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NSLog(@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name=</w:t>
      </w:r>
      <w:r w:rsidRPr="008C5B99">
        <w:rPr>
          <w:sz w:val="21"/>
          <w:szCs w:val="21"/>
          <w:lang w:eastAsia="zh-CN"/>
        </w:rPr>
        <w:t>”</w:t>
      </w:r>
      <w:r w:rsidR="00DF32D8" w:rsidRPr="008C5B99">
        <w:rPr>
          <w:rFonts w:hint="eastAsia"/>
          <w:sz w:val="21"/>
          <w:szCs w:val="21"/>
          <w:lang w:eastAsia="zh-CN"/>
        </w:rPr>
        <w:t>+</w:t>
      </w:r>
      <w:r w:rsidRPr="008C5B99">
        <w:rPr>
          <w:rFonts w:hint="eastAsia"/>
          <w:sz w:val="21"/>
          <w:szCs w:val="21"/>
          <w:lang w:eastAsia="zh-CN"/>
        </w:rPr>
        <w:t>str);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AA6A1B" w:rsidRPr="008C5B99" w:rsidRDefault="000A740A" w:rsidP="00AA6A1B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9.</w:t>
      </w:r>
      <w:r w:rsidR="00AA6A1B" w:rsidRPr="008C5B99">
        <w:rPr>
          <w:rFonts w:hint="eastAsia"/>
          <w:sz w:val="21"/>
          <w:szCs w:val="21"/>
          <w:lang w:eastAsia="zh-CN"/>
        </w:rPr>
        <w:t xml:space="preserve"> 有如下定义:NSString *str=@</w:t>
      </w:r>
      <w:r w:rsidR="00AA6A1B" w:rsidRPr="008C5B99">
        <w:rPr>
          <w:sz w:val="21"/>
          <w:szCs w:val="21"/>
          <w:lang w:eastAsia="zh-CN"/>
        </w:rPr>
        <w:t>”</w:t>
      </w:r>
      <w:r w:rsidR="00AA6A1B" w:rsidRPr="008C5B99">
        <w:rPr>
          <w:rFonts w:hint="eastAsia"/>
          <w:sz w:val="21"/>
          <w:szCs w:val="21"/>
          <w:lang w:eastAsia="zh-CN"/>
        </w:rPr>
        <w:t>10.001</w:t>
      </w:r>
      <w:r w:rsidR="00AA6A1B" w:rsidRPr="008C5B99">
        <w:rPr>
          <w:sz w:val="21"/>
          <w:szCs w:val="21"/>
          <w:lang w:eastAsia="zh-CN"/>
        </w:rPr>
        <w:t>”</w:t>
      </w:r>
      <w:r w:rsidR="00AA6A1B" w:rsidRPr="008C5B99">
        <w:rPr>
          <w:rFonts w:hint="eastAsia"/>
          <w:sz w:val="21"/>
          <w:szCs w:val="21"/>
          <w:lang w:eastAsia="zh-CN"/>
        </w:rPr>
        <w:t>,</w:t>
      </w:r>
      <w:r w:rsidR="00CF14C2" w:rsidRPr="008C5B99">
        <w:rPr>
          <w:rFonts w:hint="eastAsia"/>
          <w:sz w:val="21"/>
          <w:szCs w:val="21"/>
          <w:lang w:eastAsia="zh-CN"/>
        </w:rPr>
        <w:t>以下能类型转换正确</w:t>
      </w:r>
      <w:r w:rsidR="00AA6A1B" w:rsidRPr="008C5B99">
        <w:rPr>
          <w:rFonts w:hint="eastAsia"/>
          <w:sz w:val="21"/>
          <w:szCs w:val="21"/>
          <w:lang w:eastAsia="zh-CN"/>
        </w:rPr>
        <w:t>的是()</w:t>
      </w:r>
    </w:p>
    <w:p w:rsidR="000A740A" w:rsidRPr="008C5B99" w:rsidRDefault="00CF14C2" w:rsidP="00CF14C2">
      <w:pPr>
        <w:pStyle w:val="a9"/>
        <w:numPr>
          <w:ilvl w:val="0"/>
          <w:numId w:val="10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NSInteger f=[str intvalue];</w:t>
      </w:r>
    </w:p>
    <w:p w:rsidR="00CF14C2" w:rsidRPr="008C5B99" w:rsidRDefault="00CF14C2" w:rsidP="00CF14C2">
      <w:pPr>
        <w:pStyle w:val="a9"/>
        <w:numPr>
          <w:ilvl w:val="0"/>
          <w:numId w:val="10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NSInteger f=str.intvalue;</w:t>
      </w:r>
    </w:p>
    <w:p w:rsidR="00CF14C2" w:rsidRPr="008C5B99" w:rsidRDefault="00CF14C2" w:rsidP="00CF14C2">
      <w:pPr>
        <w:pStyle w:val="a9"/>
        <w:numPr>
          <w:ilvl w:val="0"/>
          <w:numId w:val="10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NSInteger f=</w:t>
      </w:r>
      <w:r w:rsidR="00B75366" w:rsidRPr="008C5B99">
        <w:rPr>
          <w:rFonts w:hint="eastAsia"/>
          <w:sz w:val="21"/>
          <w:szCs w:val="21"/>
          <w:lang w:eastAsia="zh-CN"/>
        </w:rPr>
        <w:t>[str.intV</w:t>
      </w:r>
      <w:r w:rsidRPr="008C5B99">
        <w:rPr>
          <w:rFonts w:hint="eastAsia"/>
          <w:sz w:val="21"/>
          <w:szCs w:val="21"/>
          <w:lang w:eastAsia="zh-CN"/>
        </w:rPr>
        <w:t>alue</w:t>
      </w:r>
      <w:r w:rsidR="00B75366" w:rsidRPr="008C5B99">
        <w:rPr>
          <w:rFonts w:hint="eastAsia"/>
          <w:sz w:val="21"/>
          <w:szCs w:val="21"/>
          <w:lang w:eastAsia="zh-CN"/>
        </w:rPr>
        <w:t>]</w:t>
      </w:r>
      <w:r w:rsidRPr="008C5B99">
        <w:rPr>
          <w:rFonts w:hint="eastAsia"/>
          <w:sz w:val="21"/>
          <w:szCs w:val="21"/>
          <w:lang w:eastAsia="zh-CN"/>
        </w:rPr>
        <w:t>;</w:t>
      </w:r>
    </w:p>
    <w:p w:rsidR="00CF14C2" w:rsidRDefault="00CF14C2" w:rsidP="00CF14C2">
      <w:pPr>
        <w:pStyle w:val="a9"/>
        <w:numPr>
          <w:ilvl w:val="0"/>
          <w:numId w:val="10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NSInteger f=</w:t>
      </w:r>
      <w:r w:rsidR="00431EC5" w:rsidRPr="008C5B99">
        <w:rPr>
          <w:rFonts w:hint="eastAsia"/>
          <w:sz w:val="21"/>
          <w:szCs w:val="21"/>
          <w:lang w:eastAsia="zh-CN"/>
        </w:rPr>
        <w:t xml:space="preserve">[str </w:t>
      </w:r>
      <w:r w:rsidR="00E335A2">
        <w:rPr>
          <w:rFonts w:hint="eastAsia"/>
          <w:sz w:val="21"/>
          <w:szCs w:val="21"/>
          <w:lang w:eastAsia="zh-CN"/>
        </w:rPr>
        <w:t>intV</w:t>
      </w:r>
      <w:r w:rsidRPr="008C5B99">
        <w:rPr>
          <w:rFonts w:hint="eastAsia"/>
          <w:sz w:val="21"/>
          <w:szCs w:val="21"/>
          <w:lang w:eastAsia="zh-CN"/>
        </w:rPr>
        <w:t>alue</w:t>
      </w:r>
      <w:r w:rsidR="00431EC5" w:rsidRPr="008C5B99">
        <w:rPr>
          <w:rFonts w:hint="eastAsia"/>
          <w:sz w:val="21"/>
          <w:szCs w:val="21"/>
          <w:lang w:eastAsia="zh-CN"/>
        </w:rPr>
        <w:t>]</w:t>
      </w:r>
      <w:r w:rsidRPr="008C5B99">
        <w:rPr>
          <w:rFonts w:hint="eastAsia"/>
          <w:sz w:val="21"/>
          <w:szCs w:val="21"/>
          <w:lang w:eastAsia="zh-CN"/>
        </w:rPr>
        <w:t>;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CF14C2" w:rsidRPr="008C5B99" w:rsidRDefault="003A4B2A" w:rsidP="003A4B2A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开发Mac OS X上的应用程序时,会使用如下框架()</w:t>
      </w:r>
    </w:p>
    <w:p w:rsidR="003A4B2A" w:rsidRPr="008C5B99" w:rsidRDefault="003A4B2A" w:rsidP="003A4B2A">
      <w:pPr>
        <w:pStyle w:val="a9"/>
        <w:numPr>
          <w:ilvl w:val="0"/>
          <w:numId w:val="1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Foundation框架和Application Kit框架</w:t>
      </w:r>
    </w:p>
    <w:p w:rsidR="003A4B2A" w:rsidRPr="008C5B99" w:rsidRDefault="003A4B2A" w:rsidP="003A4B2A">
      <w:pPr>
        <w:pStyle w:val="a9"/>
        <w:numPr>
          <w:ilvl w:val="0"/>
          <w:numId w:val="1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Foundation框架和UI Kit框架</w:t>
      </w:r>
    </w:p>
    <w:p w:rsidR="003A4B2A" w:rsidRPr="008C5B99" w:rsidRDefault="003A4B2A" w:rsidP="003A4B2A">
      <w:pPr>
        <w:pStyle w:val="a9"/>
        <w:numPr>
          <w:ilvl w:val="0"/>
          <w:numId w:val="1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UI Kit框架和Application Kit框架</w:t>
      </w:r>
    </w:p>
    <w:p w:rsidR="003A4B2A" w:rsidRDefault="003A4B2A" w:rsidP="003A4B2A">
      <w:pPr>
        <w:pStyle w:val="a9"/>
        <w:numPr>
          <w:ilvl w:val="0"/>
          <w:numId w:val="1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以上都不正确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2E6FF0" w:rsidRPr="008C5B99" w:rsidRDefault="00D3079E" w:rsidP="00D3079E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以下关于Object-c接口文件的说法错误的是()</w:t>
      </w:r>
    </w:p>
    <w:p w:rsidR="00D3079E" w:rsidRPr="008C5B99" w:rsidRDefault="00D3079E" w:rsidP="00D3079E">
      <w:pPr>
        <w:pStyle w:val="a9"/>
        <w:numPr>
          <w:ilvl w:val="0"/>
          <w:numId w:val="1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接口文件的扩展名为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.h</w:t>
      </w:r>
      <w:r w:rsidRPr="008C5B99">
        <w:rPr>
          <w:sz w:val="21"/>
          <w:szCs w:val="21"/>
          <w:lang w:eastAsia="zh-CN"/>
        </w:rPr>
        <w:t>”</w:t>
      </w:r>
    </w:p>
    <w:p w:rsidR="00D3079E" w:rsidRPr="008C5B99" w:rsidRDefault="00D3079E" w:rsidP="00D3079E">
      <w:pPr>
        <w:pStyle w:val="a9"/>
        <w:numPr>
          <w:ilvl w:val="0"/>
          <w:numId w:val="1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接口文件使用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@interface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指令声明</w:t>
      </w:r>
    </w:p>
    <w:p w:rsidR="00D3079E" w:rsidRPr="008C5B99" w:rsidRDefault="00D3079E" w:rsidP="00D3079E">
      <w:pPr>
        <w:pStyle w:val="a9"/>
        <w:numPr>
          <w:ilvl w:val="0"/>
          <w:numId w:val="1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接口文件中的实例变量和实例方法可以定义在一起</w:t>
      </w:r>
    </w:p>
    <w:p w:rsidR="00D3079E" w:rsidRDefault="00D3079E" w:rsidP="00D3079E">
      <w:pPr>
        <w:pStyle w:val="a9"/>
        <w:numPr>
          <w:ilvl w:val="0"/>
          <w:numId w:val="12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接口文件中的实例变量必须定义在一对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{}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括号内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D3079E" w:rsidRPr="008C5B99" w:rsidRDefault="00D3079E" w:rsidP="00D3079E">
      <w:pPr>
        <w:pStyle w:val="a9"/>
        <w:numPr>
          <w:ilvl w:val="0"/>
          <w:numId w:val="1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以下关于Object-c实现文件说法错误的是()</w:t>
      </w:r>
    </w:p>
    <w:p w:rsidR="00D3079E" w:rsidRPr="008C5B99" w:rsidRDefault="00D3079E" w:rsidP="00D3079E">
      <w:pPr>
        <w:pStyle w:val="a9"/>
        <w:numPr>
          <w:ilvl w:val="0"/>
          <w:numId w:val="1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实现文件的扩展名为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.m</w:t>
      </w:r>
      <w:r w:rsidRPr="008C5B99">
        <w:rPr>
          <w:sz w:val="21"/>
          <w:szCs w:val="21"/>
          <w:lang w:eastAsia="zh-CN"/>
        </w:rPr>
        <w:t>”</w:t>
      </w:r>
    </w:p>
    <w:p w:rsidR="00D3079E" w:rsidRPr="008C5B99" w:rsidRDefault="00D3079E" w:rsidP="00D3079E">
      <w:pPr>
        <w:pStyle w:val="a9"/>
        <w:numPr>
          <w:ilvl w:val="0"/>
          <w:numId w:val="1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实现文件的扩展名为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.c</w:t>
      </w:r>
      <w:r w:rsidRPr="008C5B99">
        <w:rPr>
          <w:sz w:val="21"/>
          <w:szCs w:val="21"/>
          <w:lang w:eastAsia="zh-CN"/>
        </w:rPr>
        <w:t>”</w:t>
      </w:r>
    </w:p>
    <w:p w:rsidR="00D3079E" w:rsidRPr="008C5B99" w:rsidRDefault="00D3079E" w:rsidP="00D3079E">
      <w:pPr>
        <w:pStyle w:val="a9"/>
        <w:numPr>
          <w:ilvl w:val="0"/>
          <w:numId w:val="1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实现文件使用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@implementation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指令声明</w:t>
      </w:r>
    </w:p>
    <w:p w:rsidR="00D3079E" w:rsidRDefault="00D3079E" w:rsidP="00D3079E">
      <w:pPr>
        <w:pStyle w:val="a9"/>
        <w:numPr>
          <w:ilvl w:val="0"/>
          <w:numId w:val="13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在实现文件中只实现几口文件中定义的方法</w:t>
      </w:r>
    </w:p>
    <w:p w:rsidR="008C5B99" w:rsidRPr="008C5B99" w:rsidRDefault="008C5B99" w:rsidP="008C5B99">
      <w:pPr>
        <w:pStyle w:val="a9"/>
        <w:ind w:left="1080" w:firstLine="0"/>
        <w:rPr>
          <w:sz w:val="21"/>
          <w:szCs w:val="21"/>
          <w:lang w:eastAsia="zh-CN"/>
        </w:rPr>
      </w:pPr>
    </w:p>
    <w:p w:rsidR="00D3079E" w:rsidRPr="008C5B99" w:rsidRDefault="00D3079E" w:rsidP="00D3079E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13以下代码能正确为MyRect类的对象myRect分配内存并实例化的是()</w:t>
      </w:r>
    </w:p>
    <w:p w:rsidR="00D3079E" w:rsidRPr="008C5B99" w:rsidRDefault="00D3079E" w:rsidP="00D3079E">
      <w:pPr>
        <w:pStyle w:val="a9"/>
        <w:numPr>
          <w:ilvl w:val="0"/>
          <w:numId w:val="1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MyRect *myRect=[[MyRect alloc]init];</w:t>
      </w:r>
    </w:p>
    <w:p w:rsidR="00D3079E" w:rsidRPr="008C5B99" w:rsidRDefault="007D4295" w:rsidP="00D3079E">
      <w:pPr>
        <w:pStyle w:val="a9"/>
        <w:numPr>
          <w:ilvl w:val="0"/>
          <w:numId w:val="1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 xml:space="preserve">MyRect </w:t>
      </w:r>
      <w:r w:rsidR="00D3079E" w:rsidRPr="008C5B99">
        <w:rPr>
          <w:rFonts w:hint="eastAsia"/>
          <w:sz w:val="21"/>
          <w:szCs w:val="21"/>
          <w:lang w:eastAsia="zh-CN"/>
        </w:rPr>
        <w:t>myRect=[[MyRect alloc]init];</w:t>
      </w:r>
    </w:p>
    <w:p w:rsidR="00D3079E" w:rsidRPr="008C5B99" w:rsidRDefault="00D3079E" w:rsidP="00D3079E">
      <w:pPr>
        <w:pStyle w:val="a9"/>
        <w:numPr>
          <w:ilvl w:val="0"/>
          <w:numId w:val="1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MyRect *myRect=[[</w:t>
      </w:r>
      <w:r w:rsidR="007D4295" w:rsidRPr="008C5B99">
        <w:rPr>
          <w:rFonts w:hint="eastAsia"/>
          <w:sz w:val="21"/>
          <w:szCs w:val="21"/>
          <w:lang w:eastAsia="zh-CN"/>
        </w:rPr>
        <w:t>m</w:t>
      </w:r>
      <w:r w:rsidRPr="008C5B99">
        <w:rPr>
          <w:rFonts w:hint="eastAsia"/>
          <w:sz w:val="21"/>
          <w:szCs w:val="21"/>
          <w:lang w:eastAsia="zh-CN"/>
        </w:rPr>
        <w:t>yRect alloc]init];</w:t>
      </w:r>
    </w:p>
    <w:p w:rsidR="00D3079E" w:rsidRDefault="007D4295" w:rsidP="00D3079E">
      <w:pPr>
        <w:pStyle w:val="a9"/>
        <w:numPr>
          <w:ilvl w:val="0"/>
          <w:numId w:val="14"/>
        </w:num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 xml:space="preserve">MyRect </w:t>
      </w:r>
      <w:r w:rsidR="00D3079E" w:rsidRPr="008C5B99">
        <w:rPr>
          <w:rFonts w:hint="eastAsia"/>
          <w:sz w:val="21"/>
          <w:szCs w:val="21"/>
          <w:lang w:eastAsia="zh-CN"/>
        </w:rPr>
        <w:t>myRect=[[</w:t>
      </w:r>
      <w:r w:rsidRPr="008C5B99">
        <w:rPr>
          <w:rFonts w:hint="eastAsia"/>
          <w:sz w:val="21"/>
          <w:szCs w:val="21"/>
          <w:lang w:eastAsia="zh-CN"/>
        </w:rPr>
        <w:t>m</w:t>
      </w:r>
      <w:r w:rsidR="00D3079E" w:rsidRPr="008C5B99">
        <w:rPr>
          <w:rFonts w:hint="eastAsia"/>
          <w:sz w:val="21"/>
          <w:szCs w:val="21"/>
          <w:lang w:eastAsia="zh-CN"/>
        </w:rPr>
        <w:t>yRect alloc]init];</w:t>
      </w:r>
    </w:p>
    <w:p w:rsidR="008C5B99" w:rsidRPr="008C5B99" w:rsidRDefault="008C5B99" w:rsidP="008C5B99">
      <w:pPr>
        <w:pStyle w:val="a9"/>
        <w:ind w:firstLine="0"/>
        <w:rPr>
          <w:sz w:val="21"/>
          <w:szCs w:val="21"/>
          <w:lang w:eastAsia="zh-CN"/>
        </w:rPr>
      </w:pPr>
    </w:p>
    <w:p w:rsidR="00D3079E" w:rsidRPr="008C5B99" w:rsidRDefault="006D4207" w:rsidP="006D4207">
      <w:pPr>
        <w:ind w:left="360" w:firstLine="0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14.以下关于获取函数和设置函数的说法正确的是()</w:t>
      </w:r>
    </w:p>
    <w:p w:rsidR="006D4207" w:rsidRPr="008C5B99" w:rsidRDefault="006D4207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</w:t>
      </w:r>
      <w:r w:rsidR="003A1F02" w:rsidRPr="008C5B99">
        <w:rPr>
          <w:rFonts w:hint="eastAsia"/>
          <w:sz w:val="21"/>
          <w:szCs w:val="21"/>
          <w:lang w:eastAsia="zh-CN"/>
        </w:rPr>
        <w:t>.获取函数名不能与实例变量同名</w:t>
      </w:r>
    </w:p>
    <w:p w:rsidR="003A1F02" w:rsidRPr="008C5B99" w:rsidRDefault="009335D8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</w:t>
      </w:r>
      <w:r w:rsidR="003A1F02" w:rsidRPr="008C5B99">
        <w:rPr>
          <w:rFonts w:hint="eastAsia"/>
          <w:sz w:val="21"/>
          <w:szCs w:val="21"/>
          <w:lang w:eastAsia="zh-CN"/>
        </w:rPr>
        <w:t>.</w:t>
      </w:r>
      <w:r w:rsidRPr="008C5B99">
        <w:rPr>
          <w:rFonts w:hint="eastAsia"/>
          <w:sz w:val="21"/>
          <w:szCs w:val="21"/>
          <w:lang w:eastAsia="zh-CN"/>
        </w:rPr>
        <w:t>获取函数名可以</w:t>
      </w:r>
      <w:r w:rsidR="003A1F02" w:rsidRPr="008C5B99">
        <w:rPr>
          <w:rFonts w:hint="eastAsia"/>
          <w:sz w:val="21"/>
          <w:szCs w:val="21"/>
          <w:lang w:eastAsia="zh-CN"/>
        </w:rPr>
        <w:t>与实例变量同名</w:t>
      </w:r>
    </w:p>
    <w:p w:rsidR="003A1F02" w:rsidRPr="008C5B99" w:rsidRDefault="009335D8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 一个类中可以没有获取函数而直接访问实例变量</w:t>
      </w:r>
    </w:p>
    <w:p w:rsidR="009335D8" w:rsidRDefault="009335D8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D以上说法都不正确</w:t>
      </w:r>
    </w:p>
    <w:p w:rsidR="008C5B99" w:rsidRPr="008C5B99" w:rsidRDefault="008C5B99" w:rsidP="003A1F02">
      <w:pPr>
        <w:rPr>
          <w:sz w:val="21"/>
          <w:szCs w:val="21"/>
          <w:lang w:eastAsia="zh-CN"/>
        </w:rPr>
      </w:pPr>
    </w:p>
    <w:p w:rsidR="00B661A3" w:rsidRPr="008C5B99" w:rsidRDefault="00B661A3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15.以下说法正确的是()</w:t>
      </w:r>
    </w:p>
    <w:p w:rsidR="00B661A3" w:rsidRPr="008C5B99" w:rsidRDefault="00B661A3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A.当创建一个类时,必须为这个类创建两个文件</w:t>
      </w:r>
    </w:p>
    <w:p w:rsidR="00B661A3" w:rsidRPr="008C5B99" w:rsidRDefault="00B661A3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B.一个类必须拥有两个部分:接口部分和实现部分</w:t>
      </w:r>
    </w:p>
    <w:p w:rsidR="00B661A3" w:rsidRPr="008C5B99" w:rsidRDefault="00B661A3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</w:t>
      </w:r>
      <w:r w:rsidR="00E469AC" w:rsidRPr="008C5B99">
        <w:rPr>
          <w:rFonts w:hint="eastAsia"/>
          <w:sz w:val="21"/>
          <w:szCs w:val="21"/>
          <w:lang w:eastAsia="zh-CN"/>
        </w:rPr>
        <w:t>.一个类可以只拥有接口部分</w:t>
      </w:r>
    </w:p>
    <w:p w:rsidR="00E469AC" w:rsidRPr="008C5B99" w:rsidRDefault="00E469AC" w:rsidP="00E469AC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D.一个类可以只拥有实现部分</w:t>
      </w:r>
    </w:p>
    <w:p w:rsidR="00E469AC" w:rsidRPr="008C5B99" w:rsidRDefault="00E469AC" w:rsidP="003A1F02">
      <w:pPr>
        <w:rPr>
          <w:sz w:val="21"/>
          <w:szCs w:val="21"/>
          <w:lang w:eastAsia="zh-CN"/>
        </w:rPr>
      </w:pPr>
    </w:p>
    <w:p w:rsidR="001D1756" w:rsidRPr="008C5B99" w:rsidRDefault="001D175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16.以下定义实例变量的语法正确的是()</w:t>
      </w:r>
      <w:r w:rsidR="006C29EF" w:rsidRPr="008C5B99">
        <w:rPr>
          <w:rFonts w:hint="eastAsia"/>
          <w:sz w:val="21"/>
          <w:szCs w:val="21"/>
          <w:lang w:eastAsia="zh-CN"/>
        </w:rPr>
        <w:t>(选择两项)</w:t>
      </w:r>
    </w:p>
    <w:p w:rsidR="001D1756" w:rsidRPr="008C5B99" w:rsidRDefault="001D175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A.NSInteger *width;</w:t>
      </w:r>
    </w:p>
    <w:p w:rsidR="001D1756" w:rsidRPr="008C5B99" w:rsidRDefault="001D175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B.NSInteger width,height;</w:t>
      </w:r>
    </w:p>
    <w:p w:rsidR="001D1756" w:rsidRPr="008C5B99" w:rsidRDefault="001D175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C.NSString name;</w:t>
      </w:r>
    </w:p>
    <w:p w:rsidR="001D1756" w:rsidRPr="008C5B99" w:rsidRDefault="00C54E30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D.CGFloat salary;</w:t>
      </w:r>
    </w:p>
    <w:p w:rsidR="006F03E7" w:rsidRPr="008C5B99" w:rsidRDefault="006F03E7" w:rsidP="003A1F02">
      <w:pPr>
        <w:rPr>
          <w:sz w:val="21"/>
          <w:szCs w:val="21"/>
          <w:lang w:eastAsia="zh-CN"/>
        </w:rPr>
      </w:pPr>
    </w:p>
    <w:p w:rsidR="00E60FEE" w:rsidRPr="008C5B99" w:rsidRDefault="00E60FEE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17.</w:t>
      </w:r>
      <w:r w:rsidR="000A304A" w:rsidRPr="008C5B99">
        <w:rPr>
          <w:rFonts w:hint="eastAsia"/>
          <w:sz w:val="21"/>
          <w:szCs w:val="21"/>
          <w:lang w:eastAsia="zh-CN"/>
        </w:rPr>
        <w:t>以下定义实例方法的语法错误的是()</w:t>
      </w:r>
    </w:p>
    <w:p w:rsidR="000A304A" w:rsidRPr="008C5B99" w:rsidRDefault="000A304A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A.-(NSString)print;</w:t>
      </w:r>
    </w:p>
    <w:p w:rsidR="000A304A" w:rsidRPr="008C5B99" w:rsidRDefault="000A304A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B.-(NSInteger)width;</w:t>
      </w:r>
    </w:p>
    <w:p w:rsidR="000A304A" w:rsidRPr="008C5B99" w:rsidRDefault="000A304A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C.+(NSString *)print;</w:t>
      </w:r>
    </w:p>
    <w:p w:rsidR="000A304A" w:rsidRPr="008C5B99" w:rsidRDefault="000A304A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D.-(NSInteger *)width;</w:t>
      </w:r>
    </w:p>
    <w:p w:rsidR="00F45C7D" w:rsidRPr="008C5B99" w:rsidRDefault="00F45C7D" w:rsidP="003A1F02">
      <w:pPr>
        <w:rPr>
          <w:sz w:val="21"/>
          <w:szCs w:val="21"/>
          <w:lang w:eastAsia="zh-CN"/>
        </w:rPr>
      </w:pPr>
    </w:p>
    <w:p w:rsidR="00F45C7D" w:rsidRPr="008C5B99" w:rsidRDefault="00F45C7D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18.</w:t>
      </w:r>
      <w:r w:rsidR="008459F4" w:rsidRPr="008C5B99">
        <w:rPr>
          <w:rFonts w:hint="eastAsia"/>
          <w:sz w:val="21"/>
          <w:szCs w:val="21"/>
          <w:lang w:eastAsia="zh-CN"/>
        </w:rPr>
        <w:t>以下说法</w:t>
      </w:r>
      <w:r w:rsidR="00FD0AAC" w:rsidRPr="008C5B99">
        <w:rPr>
          <w:rFonts w:hint="eastAsia"/>
          <w:sz w:val="21"/>
          <w:szCs w:val="21"/>
          <w:lang w:eastAsia="zh-CN"/>
        </w:rPr>
        <w:t>正确</w:t>
      </w:r>
      <w:r w:rsidR="008459F4" w:rsidRPr="008C5B99">
        <w:rPr>
          <w:rFonts w:hint="eastAsia"/>
          <w:sz w:val="21"/>
          <w:szCs w:val="21"/>
          <w:lang w:eastAsia="zh-CN"/>
        </w:rPr>
        <w:t>的是()</w:t>
      </w:r>
    </w:p>
    <w:p w:rsidR="008459F4" w:rsidRPr="008C5B99" w:rsidRDefault="008459F4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A.self类似于java中的this,代表当前调用方法的对象引用</w:t>
      </w:r>
    </w:p>
    <w:p w:rsidR="008459F4" w:rsidRPr="008C5B99" w:rsidRDefault="008459F4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B.self和java中的this用法一致,可以用self.的方式调用当前类的属性和方法</w:t>
      </w:r>
    </w:p>
    <w:p w:rsidR="008459F4" w:rsidRPr="008C5B99" w:rsidRDefault="008459F4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C.在当前类中,调用其他方法时,必须使用self</w:t>
      </w:r>
    </w:p>
    <w:p w:rsidR="00FD0AAC" w:rsidRPr="008C5B99" w:rsidRDefault="00FD0AAC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D.以上说法都不正确</w:t>
      </w:r>
    </w:p>
    <w:p w:rsidR="00FD0AAC" w:rsidRPr="008C5B99" w:rsidRDefault="00FD0AAC" w:rsidP="003A1F02">
      <w:pPr>
        <w:rPr>
          <w:sz w:val="21"/>
          <w:szCs w:val="21"/>
          <w:lang w:eastAsia="zh-CN"/>
        </w:rPr>
      </w:pPr>
    </w:p>
    <w:p w:rsidR="00FD0AAC" w:rsidRPr="008C5B99" w:rsidRDefault="00FD0AAC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19.以下</w:t>
      </w:r>
      <w:r w:rsidR="001B2CE2" w:rsidRPr="008C5B99">
        <w:rPr>
          <w:rFonts w:hint="eastAsia"/>
          <w:sz w:val="21"/>
          <w:szCs w:val="21"/>
          <w:lang w:eastAsia="zh-CN"/>
        </w:rPr>
        <w:t>代码正确的是()</w:t>
      </w:r>
      <w:r w:rsidR="0011210B" w:rsidRPr="008C5B99">
        <w:rPr>
          <w:rFonts w:hint="eastAsia"/>
          <w:sz w:val="21"/>
          <w:szCs w:val="21"/>
          <w:lang w:eastAsia="zh-CN"/>
        </w:rPr>
        <w:t>(选择两项)</w:t>
      </w:r>
    </w:p>
    <w:p w:rsidR="001B2CE2" w:rsidRPr="008C5B99" w:rsidRDefault="001B2CE2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A.id *name=@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zhangsan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;</w:t>
      </w:r>
    </w:p>
    <w:p w:rsidR="001B2CE2" w:rsidRPr="008C5B99" w:rsidRDefault="001B2CE2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B.id name=@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zhangsan</w:t>
      </w:r>
      <w:r w:rsidRPr="008C5B99">
        <w:rPr>
          <w:sz w:val="21"/>
          <w:szCs w:val="21"/>
          <w:lang w:eastAsia="zh-CN"/>
        </w:rPr>
        <w:t>”</w:t>
      </w:r>
      <w:r w:rsidRPr="008C5B99">
        <w:rPr>
          <w:rFonts w:hint="eastAsia"/>
          <w:sz w:val="21"/>
          <w:szCs w:val="21"/>
          <w:lang w:eastAsia="zh-CN"/>
        </w:rPr>
        <w:t>;</w:t>
      </w:r>
    </w:p>
    <w:p w:rsidR="001B2CE2" w:rsidRPr="008C5B99" w:rsidRDefault="001B2CE2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 xml:space="preserve">C.id </w:t>
      </w:r>
      <w:r w:rsidR="00B238B5" w:rsidRPr="008C5B99">
        <w:rPr>
          <w:rFonts w:hint="eastAsia"/>
          <w:sz w:val="21"/>
          <w:szCs w:val="21"/>
          <w:lang w:eastAsia="zh-CN"/>
        </w:rPr>
        <w:t>*pool</w:t>
      </w:r>
      <w:r w:rsidRPr="008C5B99">
        <w:rPr>
          <w:rFonts w:hint="eastAsia"/>
          <w:sz w:val="21"/>
          <w:szCs w:val="21"/>
          <w:lang w:eastAsia="zh-CN"/>
        </w:rPr>
        <w:t>=[NSAutoreleasePool new];</w:t>
      </w:r>
    </w:p>
    <w:p w:rsidR="00B238B5" w:rsidRPr="008C5B99" w:rsidRDefault="00B238B5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</w:t>
      </w:r>
      <w:r w:rsidR="003A0E41" w:rsidRPr="008C5B99">
        <w:rPr>
          <w:rFonts w:hint="eastAsia"/>
          <w:sz w:val="21"/>
          <w:szCs w:val="21"/>
          <w:lang w:eastAsia="zh-CN"/>
        </w:rPr>
        <w:t>.id pool=[NSString stringwithFormat:@</w:t>
      </w:r>
      <w:r w:rsidR="003A0E41" w:rsidRPr="008C5B99">
        <w:rPr>
          <w:sz w:val="21"/>
          <w:szCs w:val="21"/>
          <w:lang w:eastAsia="zh-CN"/>
        </w:rPr>
        <w:t>”</w:t>
      </w:r>
      <w:r w:rsidR="003A0E41" w:rsidRPr="008C5B99">
        <w:rPr>
          <w:rFonts w:hint="eastAsia"/>
          <w:sz w:val="21"/>
          <w:szCs w:val="21"/>
          <w:lang w:eastAsia="zh-CN"/>
        </w:rPr>
        <w:t>%d</w:t>
      </w:r>
      <w:r w:rsidR="003A0E41" w:rsidRPr="008C5B99">
        <w:rPr>
          <w:sz w:val="21"/>
          <w:szCs w:val="21"/>
          <w:lang w:eastAsia="zh-CN"/>
        </w:rPr>
        <w:t>”</w:t>
      </w:r>
      <w:r w:rsidR="003A0E41" w:rsidRPr="008C5B99">
        <w:rPr>
          <w:rFonts w:hint="eastAsia"/>
          <w:sz w:val="21"/>
          <w:szCs w:val="21"/>
          <w:lang w:eastAsia="zh-CN"/>
        </w:rPr>
        <w:t>,@</w:t>
      </w:r>
      <w:r w:rsidR="003A0E41" w:rsidRPr="008C5B99">
        <w:rPr>
          <w:sz w:val="21"/>
          <w:szCs w:val="21"/>
          <w:lang w:eastAsia="zh-CN"/>
        </w:rPr>
        <w:t>”</w:t>
      </w:r>
      <w:r w:rsidR="003A0E41" w:rsidRPr="008C5B99">
        <w:rPr>
          <w:rFonts w:hint="eastAsia"/>
          <w:sz w:val="21"/>
          <w:szCs w:val="21"/>
          <w:lang w:eastAsia="zh-CN"/>
        </w:rPr>
        <w:t>1000</w:t>
      </w:r>
      <w:r w:rsidR="003A0E41" w:rsidRPr="008C5B99">
        <w:rPr>
          <w:sz w:val="21"/>
          <w:szCs w:val="21"/>
          <w:lang w:eastAsia="zh-CN"/>
        </w:rPr>
        <w:t>”</w:t>
      </w:r>
      <w:r w:rsidR="003A0E41" w:rsidRPr="008C5B99">
        <w:rPr>
          <w:rFonts w:hint="eastAsia"/>
          <w:sz w:val="21"/>
          <w:szCs w:val="21"/>
          <w:lang w:eastAsia="zh-CN"/>
        </w:rPr>
        <w:t>];</w:t>
      </w:r>
    </w:p>
    <w:p w:rsidR="0011210B" w:rsidRPr="008C5B99" w:rsidRDefault="0011210B" w:rsidP="003A1F02">
      <w:pPr>
        <w:rPr>
          <w:sz w:val="21"/>
          <w:szCs w:val="21"/>
          <w:lang w:eastAsia="zh-CN"/>
        </w:rPr>
      </w:pPr>
    </w:p>
    <w:p w:rsidR="0011210B" w:rsidRPr="008C5B99" w:rsidRDefault="005E12B1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20.以下说法正确的是()</w:t>
      </w:r>
    </w:p>
    <w:p w:rsidR="005E12B1" w:rsidRPr="008C5B99" w:rsidRDefault="005E12B1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A.-修饰的方法代表实例方法,可以调用实例变量和静态变量</w:t>
      </w:r>
    </w:p>
    <w:p w:rsidR="005E12B1" w:rsidRPr="008C5B99" w:rsidRDefault="00457D0E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B.+修饰的方法代表类方法,可以调用类中所有的属性和方法</w:t>
      </w:r>
    </w:p>
    <w:p w:rsidR="00457D0E" w:rsidRPr="008C5B99" w:rsidRDefault="00457D0E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C.定义方法时,参数名可以和属性名一致,self.property可以调用类中的属性</w:t>
      </w:r>
    </w:p>
    <w:p w:rsidR="00457D0E" w:rsidRPr="008C5B99" w:rsidRDefault="00457D0E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D以上说法都不正确</w:t>
      </w:r>
    </w:p>
    <w:p w:rsidR="00457D0E" w:rsidRPr="008C5B99" w:rsidRDefault="00457D0E" w:rsidP="003A1F02">
      <w:pPr>
        <w:rPr>
          <w:sz w:val="21"/>
          <w:szCs w:val="21"/>
          <w:lang w:eastAsia="zh-CN"/>
        </w:rPr>
      </w:pPr>
    </w:p>
    <w:p w:rsidR="006F4B51" w:rsidRPr="008C5B99" w:rsidRDefault="00AE42EB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21</w:t>
      </w:r>
      <w:r w:rsidR="00E20CEF" w:rsidRPr="008C5B99">
        <w:rPr>
          <w:rFonts w:hint="eastAsia"/>
          <w:sz w:val="21"/>
          <w:szCs w:val="21"/>
          <w:lang w:eastAsia="zh-CN"/>
        </w:rPr>
        <w:t>.</w:t>
      </w:r>
      <w:r w:rsidR="00CB4B0D" w:rsidRPr="008C5B99">
        <w:rPr>
          <w:rFonts w:hint="eastAsia"/>
          <w:sz w:val="21"/>
          <w:szCs w:val="21"/>
          <w:lang w:eastAsia="zh-CN"/>
        </w:rPr>
        <w:t>以下说法正确的是()</w:t>
      </w:r>
    </w:p>
    <w:p w:rsidR="00CB4B0D" w:rsidRPr="008C5B99" w:rsidRDefault="00CB4B0D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A.alloc方法</w:t>
      </w:r>
      <w:r w:rsidR="00214D30" w:rsidRPr="008C5B99">
        <w:rPr>
          <w:rFonts w:hint="eastAsia"/>
          <w:sz w:val="21"/>
          <w:szCs w:val="21"/>
          <w:lang w:eastAsia="zh-CN"/>
        </w:rPr>
        <w:t>只能</w:t>
      </w:r>
      <w:r w:rsidRPr="008C5B99">
        <w:rPr>
          <w:rFonts w:hint="eastAsia"/>
          <w:sz w:val="21"/>
          <w:szCs w:val="21"/>
          <w:lang w:eastAsia="zh-CN"/>
        </w:rPr>
        <w:t>为对象创建内存</w:t>
      </w:r>
    </w:p>
    <w:p w:rsidR="00214D30" w:rsidRPr="008C5B99" w:rsidRDefault="00214D30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B.alloc方法只能为对象初始化属性</w:t>
      </w:r>
    </w:p>
    <w:p w:rsidR="00214D30" w:rsidRPr="008C5B99" w:rsidRDefault="00214D30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C.nil和null的意义一样,可以相互替换</w:t>
      </w:r>
    </w:p>
    <w:p w:rsidR="00214D30" w:rsidRPr="008C5B99" w:rsidRDefault="00214D30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D.new关键字可以用于创建对象并初始化</w:t>
      </w:r>
    </w:p>
    <w:p w:rsidR="00FE7607" w:rsidRPr="008C5B99" w:rsidRDefault="00FE7607" w:rsidP="003A1F02">
      <w:pPr>
        <w:rPr>
          <w:sz w:val="21"/>
          <w:szCs w:val="21"/>
          <w:lang w:eastAsia="zh-CN"/>
        </w:rPr>
      </w:pPr>
    </w:p>
    <w:p w:rsidR="006E7CF6" w:rsidRPr="008C5B99" w:rsidRDefault="00AE42EB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22</w:t>
      </w:r>
      <w:r w:rsidR="006E7CF6" w:rsidRPr="008C5B99">
        <w:rPr>
          <w:rFonts w:hint="eastAsia"/>
          <w:sz w:val="21"/>
          <w:szCs w:val="21"/>
          <w:lang w:eastAsia="zh-CN"/>
        </w:rPr>
        <w:t>.</w:t>
      </w:r>
      <w:r w:rsidR="009A1476" w:rsidRPr="008C5B99">
        <w:rPr>
          <w:rFonts w:hint="eastAsia"/>
          <w:sz w:val="21"/>
          <w:szCs w:val="21"/>
          <w:lang w:eastAsia="zh-CN"/>
        </w:rPr>
        <w:t>以下对init方法说法正确的是()</w:t>
      </w:r>
    </w:p>
    <w:p w:rsidR="009A1476" w:rsidRPr="008C5B99" w:rsidRDefault="009A147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lastRenderedPageBreak/>
        <w:t>A.init方法类似于java中的构造方法,用于初始化对象的属性,同样不能有返回类型</w:t>
      </w:r>
    </w:p>
    <w:p w:rsidR="009A1476" w:rsidRPr="008C5B99" w:rsidRDefault="009A147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B.init方法类似于java中的构造方法,可以为对象创建内存并初始化属性</w:t>
      </w:r>
    </w:p>
    <w:p w:rsidR="009A1476" w:rsidRPr="008C5B99" w:rsidRDefault="009A147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Cinit方法可以有返回值也可以没有</w:t>
      </w:r>
    </w:p>
    <w:p w:rsidR="009A1476" w:rsidRPr="008C5B99" w:rsidRDefault="009A1476" w:rsidP="003A1F02">
      <w:pPr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Dinit方法必须返回当前类的对象.</w:t>
      </w:r>
    </w:p>
    <w:p w:rsidR="00AE42EB" w:rsidRPr="008C5B99" w:rsidRDefault="00AE42EB" w:rsidP="003A1F02">
      <w:pPr>
        <w:rPr>
          <w:sz w:val="21"/>
          <w:szCs w:val="21"/>
          <w:lang w:eastAsia="zh-CN"/>
        </w:rPr>
      </w:pP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23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.以下关于在Objective-c中实例化对象的说法错误的是（）</w:t>
      </w:r>
    </w:p>
    <w:p w:rsidR="00AE42EB" w:rsidRPr="008C5B99" w:rsidRDefault="00AE42EB" w:rsidP="008C5B99">
      <w:pPr>
        <w:widowControl w:val="0"/>
        <w:numPr>
          <w:ilvl w:val="0"/>
          <w:numId w:val="1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使用new方法或者alloc和init方法实例化对象</w:t>
      </w:r>
    </w:p>
    <w:p w:rsidR="00AE42EB" w:rsidRPr="008C5B99" w:rsidRDefault="00AE42EB" w:rsidP="008C5B99">
      <w:pPr>
        <w:widowControl w:val="0"/>
        <w:numPr>
          <w:ilvl w:val="0"/>
          <w:numId w:val="1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使用alloc方法分配内存</w:t>
      </w:r>
    </w:p>
    <w:p w:rsidR="00AE42EB" w:rsidRPr="008C5B99" w:rsidRDefault="00AE42EB" w:rsidP="008C5B99">
      <w:pPr>
        <w:widowControl w:val="0"/>
        <w:numPr>
          <w:ilvl w:val="0"/>
          <w:numId w:val="1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Alloc方法会将类中的各个实例变量的值都设置为零。</w:t>
      </w:r>
    </w:p>
    <w:p w:rsidR="00AE42EB" w:rsidRPr="008C5B99" w:rsidRDefault="00AE42EB" w:rsidP="008C5B99">
      <w:pPr>
        <w:widowControl w:val="0"/>
        <w:numPr>
          <w:ilvl w:val="0"/>
          <w:numId w:val="1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调用init方法时不再对实例变量初始化</w:t>
      </w: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24.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以下代码用于重写父类的init方法，选项中能正确进行初始化的是（）</w:t>
      </w:r>
    </w:p>
    <w:p w:rsidR="00AE42EB" w:rsidRPr="008C5B99" w:rsidRDefault="00AE42EB" w:rsidP="008C5B99">
      <w:pPr>
        <w:widowControl w:val="0"/>
        <w:numPr>
          <w:ilvl w:val="0"/>
          <w:numId w:val="17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If(self=[super init])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{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}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Retun self;</w:t>
      </w:r>
    </w:p>
    <w:p w:rsidR="00AE42EB" w:rsidRPr="008C5B99" w:rsidRDefault="00AE42EB" w:rsidP="008C5B99">
      <w:pPr>
        <w:widowControl w:val="0"/>
        <w:numPr>
          <w:ilvl w:val="0"/>
          <w:numId w:val="17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If(self==[super init])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{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}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Retun self;</w:t>
      </w:r>
    </w:p>
    <w:p w:rsidR="00AE42EB" w:rsidRPr="008C5B99" w:rsidRDefault="00AE42EB" w:rsidP="008C5B99">
      <w:pPr>
        <w:widowControl w:val="0"/>
        <w:numPr>
          <w:ilvl w:val="0"/>
          <w:numId w:val="17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If(self==[super init])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{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}</w:t>
      </w:r>
    </w:p>
    <w:p w:rsidR="00AE42EB" w:rsidRPr="008C5B99" w:rsidRDefault="00AE42EB" w:rsidP="008C5B99">
      <w:pPr>
        <w:widowControl w:val="0"/>
        <w:numPr>
          <w:ilvl w:val="0"/>
          <w:numId w:val="17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If(self=[super init])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{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}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25.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以下关于接口文件的实现文件的说法错误的是（）</w:t>
      </w:r>
    </w:p>
    <w:p w:rsidR="00AE42EB" w:rsidRPr="008C5B99" w:rsidRDefault="00AE42EB" w:rsidP="008C5B99">
      <w:pPr>
        <w:widowControl w:val="0"/>
        <w:numPr>
          <w:ilvl w:val="0"/>
          <w:numId w:val="19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在使用Xcode定义类时会自动生成接口文件和实现文件</w:t>
      </w:r>
    </w:p>
    <w:p w:rsidR="00AE42EB" w:rsidRPr="008C5B99" w:rsidRDefault="00AE42EB" w:rsidP="008C5B99">
      <w:pPr>
        <w:widowControl w:val="0"/>
        <w:numPr>
          <w:ilvl w:val="0"/>
          <w:numId w:val="19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一个类可以只有一个实现文件</w:t>
      </w:r>
    </w:p>
    <w:p w:rsidR="00AE42EB" w:rsidRPr="008C5B99" w:rsidRDefault="00AE42EB" w:rsidP="008C5B99">
      <w:pPr>
        <w:widowControl w:val="0"/>
        <w:numPr>
          <w:ilvl w:val="0"/>
          <w:numId w:val="19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一个类可以有多个接口文件</w:t>
      </w:r>
    </w:p>
    <w:p w:rsidR="00AE42EB" w:rsidRPr="00CD7736" w:rsidRDefault="00AE42EB" w:rsidP="008C5B99">
      <w:pPr>
        <w:widowControl w:val="0"/>
        <w:numPr>
          <w:ilvl w:val="0"/>
          <w:numId w:val="19"/>
        </w:numPr>
        <w:ind w:leftChars="100" w:left="320" w:firstLine="0"/>
        <w:jc w:val="both"/>
        <w:rPr>
          <w:rFonts w:ascii="宋体" w:eastAsia="宋体" w:hAnsi="Calibri" w:cs="Times New Roman"/>
          <w:color w:val="FF0000"/>
          <w:sz w:val="21"/>
          <w:szCs w:val="21"/>
          <w:u w:color="1F497D"/>
          <w:lang w:eastAsia="zh-CN"/>
        </w:rPr>
      </w:pPr>
      <w:r w:rsidRPr="00CD7736">
        <w:rPr>
          <w:rFonts w:ascii="宋体" w:eastAsia="宋体" w:hAnsi="Calibri" w:cs="Times New Roman" w:hint="eastAsia"/>
          <w:color w:val="FF0000"/>
          <w:sz w:val="21"/>
          <w:szCs w:val="21"/>
          <w:u w:color="1F497D"/>
          <w:lang w:eastAsia="zh-CN"/>
        </w:rPr>
        <w:t>一个Xcode工程中允许存在多个main函数</w:t>
      </w: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26.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假设存在以下关于Stud类的定义，则能够使用@property自动标识属性的是（）</w:t>
      </w: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@interface Stud:NSObject{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//定义实例变量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NSString *sid;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NSString *sname;</w:t>
      </w:r>
    </w:p>
    <w:p w:rsidR="00AE42EB" w:rsidRPr="008C5B99" w:rsidRDefault="00AE42EB" w:rsidP="008C5B99">
      <w:pPr>
        <w:ind w:leftChars="100" w:left="320" w:firstLine="42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}</w:t>
      </w:r>
    </w:p>
    <w:p w:rsidR="00AE42EB" w:rsidRPr="008C5B99" w:rsidRDefault="00AE42EB" w:rsidP="008C5B99">
      <w:pPr>
        <w:widowControl w:val="0"/>
        <w:numPr>
          <w:ilvl w:val="0"/>
          <w:numId w:val="21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@property Nsstring *sid,*sname;</w:t>
      </w:r>
    </w:p>
    <w:p w:rsidR="00AE42EB" w:rsidRPr="008C5B99" w:rsidRDefault="00AE42EB" w:rsidP="008C5B99">
      <w:pPr>
        <w:widowControl w:val="0"/>
        <w:numPr>
          <w:ilvl w:val="0"/>
          <w:numId w:val="21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@property  sid,sname;</w:t>
      </w:r>
    </w:p>
    <w:p w:rsidR="00AE42EB" w:rsidRPr="008C5B99" w:rsidRDefault="00AE42EB" w:rsidP="008C5B99">
      <w:pPr>
        <w:widowControl w:val="0"/>
        <w:numPr>
          <w:ilvl w:val="0"/>
          <w:numId w:val="21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lastRenderedPageBreak/>
        <w:t>@property *sid,*sname;</w:t>
      </w:r>
    </w:p>
    <w:p w:rsidR="00AE42EB" w:rsidRPr="008C5B99" w:rsidRDefault="00AE42EB" w:rsidP="008C5B99">
      <w:pPr>
        <w:widowControl w:val="0"/>
        <w:numPr>
          <w:ilvl w:val="0"/>
          <w:numId w:val="21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以上代码都不对</w:t>
      </w:r>
    </w:p>
    <w:p w:rsidR="00AE42EB" w:rsidRPr="008C5B99" w:rsidRDefault="00AE42EB" w:rsidP="008C5B99">
      <w:pPr>
        <w:ind w:leftChars="100" w:left="320" w:firstLine="0"/>
        <w:rPr>
          <w:sz w:val="21"/>
          <w:szCs w:val="21"/>
          <w:lang w:eastAsia="zh-CN"/>
        </w:rPr>
      </w:pP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27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.以下关于Objective-C中继承的说法错误的是（）</w:t>
      </w: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A.Objective-C可以实现多继承</w:t>
      </w: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B.Objective-C 不能实现多继承</w:t>
      </w: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C.不能通过继承删除或减少方法</w:t>
      </w: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D.super 会从父类的方法列表中开始搜寻，然后调用父类的方法</w:t>
      </w: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ind w:leftChars="100" w:left="320" w:firstLine="0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28.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以下关于@class指令的说法错误的有（）</w:t>
      </w:r>
    </w:p>
    <w:p w:rsidR="00AE42EB" w:rsidRPr="008C5B99" w:rsidRDefault="00AE42EB" w:rsidP="008C5B99">
      <w:pPr>
        <w:widowControl w:val="0"/>
        <w:numPr>
          <w:ilvl w:val="0"/>
          <w:numId w:val="23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@class 指令会包括类的所有信息</w:t>
      </w:r>
    </w:p>
    <w:p w:rsidR="00AE42EB" w:rsidRPr="008C5B99" w:rsidRDefault="00AE42EB" w:rsidP="008C5B99">
      <w:pPr>
        <w:widowControl w:val="0"/>
        <w:numPr>
          <w:ilvl w:val="0"/>
          <w:numId w:val="23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@class 指令一般用于类的接口文件中</w:t>
      </w:r>
    </w:p>
    <w:p w:rsidR="00AE42EB" w:rsidRPr="008C5B99" w:rsidRDefault="00AE42EB" w:rsidP="008C5B99">
      <w:pPr>
        <w:widowControl w:val="0"/>
        <w:numPr>
          <w:ilvl w:val="0"/>
          <w:numId w:val="23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在类的实现文件中，如果要用到引用类中的方法，可以使用@class指令</w:t>
      </w:r>
    </w:p>
    <w:p w:rsidR="00AE42EB" w:rsidRPr="008C5B99" w:rsidRDefault="00AE42EB" w:rsidP="008C5B99">
      <w:pPr>
        <w:widowControl w:val="0"/>
        <w:numPr>
          <w:ilvl w:val="0"/>
          <w:numId w:val="23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#import 指令可能会导致循环包含编译出错</w:t>
      </w: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29.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以下关于Objective-C中多态的说法错误的是（）</w:t>
      </w:r>
    </w:p>
    <w:p w:rsidR="00AE42EB" w:rsidRPr="008C5B99" w:rsidRDefault="00AE42EB" w:rsidP="008C5B99">
      <w:pPr>
        <w:widowControl w:val="0"/>
        <w:numPr>
          <w:ilvl w:val="0"/>
          <w:numId w:val="2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Objective-C中的多态指来自不同类的对象可以定义共享相同名称的方法</w:t>
      </w:r>
    </w:p>
    <w:p w:rsidR="00AE42EB" w:rsidRPr="008C5B99" w:rsidRDefault="00AE42EB" w:rsidP="008C5B99">
      <w:pPr>
        <w:widowControl w:val="0"/>
        <w:numPr>
          <w:ilvl w:val="0"/>
          <w:numId w:val="2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Objective-C中的多态是借助于静态绑定技术实现的</w:t>
      </w:r>
    </w:p>
    <w:p w:rsidR="00AE42EB" w:rsidRPr="008C5B99" w:rsidRDefault="00AE42EB" w:rsidP="008C5B99">
      <w:pPr>
        <w:widowControl w:val="0"/>
        <w:numPr>
          <w:ilvl w:val="0"/>
          <w:numId w:val="2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动态绑定是指在运行时才决定对象所属的类，而并非在编译时决定</w:t>
      </w:r>
    </w:p>
    <w:p w:rsidR="00AE42EB" w:rsidRPr="008C5B99" w:rsidRDefault="00AE42EB" w:rsidP="008C5B99">
      <w:pPr>
        <w:widowControl w:val="0"/>
        <w:numPr>
          <w:ilvl w:val="0"/>
          <w:numId w:val="25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动态绑定也称延迟绑定</w:t>
      </w: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E42EB" w:rsidRPr="008C5B99" w:rsidRDefault="00AE42EB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30.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以下关于id数据类型的说法正确的是（）</w:t>
      </w:r>
    </w:p>
    <w:p w:rsidR="00AE42EB" w:rsidRPr="008C5B99" w:rsidRDefault="00AE42EB" w:rsidP="008C5B99">
      <w:pPr>
        <w:widowControl w:val="0"/>
        <w:numPr>
          <w:ilvl w:val="0"/>
          <w:numId w:val="27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定义一个变量为id类型时需要加“*”号</w:t>
      </w:r>
    </w:p>
    <w:p w:rsidR="00AE42EB" w:rsidRPr="008C5B99" w:rsidRDefault="00AE42EB" w:rsidP="008C5B99">
      <w:pPr>
        <w:widowControl w:val="0"/>
        <w:numPr>
          <w:ilvl w:val="0"/>
          <w:numId w:val="27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id变量中的对象类型在编译时无法确定</w:t>
      </w:r>
    </w:p>
    <w:p w:rsidR="00AE42EB" w:rsidRPr="008C5B99" w:rsidRDefault="00AE42EB" w:rsidP="008C5B99">
      <w:pPr>
        <w:widowControl w:val="0"/>
        <w:numPr>
          <w:ilvl w:val="0"/>
          <w:numId w:val="27"/>
        </w:numPr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id变量中的对象类型在运行时无法确定</w:t>
      </w:r>
    </w:p>
    <w:p w:rsidR="00AE42EB" w:rsidRPr="008C5B99" w:rsidRDefault="00AE42EB" w:rsidP="008C5B99">
      <w:pPr>
        <w:widowControl w:val="0"/>
        <w:numPr>
          <w:ilvl w:val="0"/>
          <w:numId w:val="27"/>
        </w:numPr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以上说法都不对</w:t>
      </w:r>
    </w:p>
    <w:p w:rsidR="002B1BE0" w:rsidRPr="008C5B99" w:rsidRDefault="002B1BE0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</w:p>
    <w:p w:rsidR="002B1BE0" w:rsidRPr="008C5B99" w:rsidRDefault="002B1BE0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31.</w:t>
      </w:r>
      <w:r w:rsidR="00191636" w:rsidRPr="008C5B99">
        <w:rPr>
          <w:rFonts w:hint="eastAsia"/>
          <w:sz w:val="21"/>
          <w:szCs w:val="21"/>
          <w:lang w:eastAsia="zh-CN"/>
        </w:rPr>
        <w:t>对以下代码描述</w:t>
      </w:r>
      <w:r w:rsidR="00B47EB0" w:rsidRPr="008C5B99">
        <w:rPr>
          <w:rFonts w:hint="eastAsia"/>
          <w:sz w:val="21"/>
          <w:szCs w:val="21"/>
          <w:lang w:eastAsia="zh-CN"/>
        </w:rPr>
        <w:t>正确</w:t>
      </w:r>
      <w:r w:rsidR="00191636" w:rsidRPr="008C5B99">
        <w:rPr>
          <w:rFonts w:hint="eastAsia"/>
          <w:sz w:val="21"/>
          <w:szCs w:val="21"/>
          <w:lang w:eastAsia="zh-CN"/>
        </w:rPr>
        <w:t>的是()</w:t>
      </w:r>
    </w:p>
    <w:p w:rsidR="00191636" w:rsidRPr="008C5B99" w:rsidRDefault="00191636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@interface A:NSObject</w:t>
      </w:r>
    </w:p>
    <w:p w:rsidR="00191636" w:rsidRPr="008C5B99" w:rsidRDefault="00191636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{</w:t>
      </w:r>
    </w:p>
    <w:p w:rsidR="00191636" w:rsidRPr="008C5B99" w:rsidRDefault="00191636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</w:r>
      <w:r w:rsidRPr="008C5B99">
        <w:rPr>
          <w:rFonts w:hint="eastAsia"/>
          <w:sz w:val="21"/>
          <w:szCs w:val="21"/>
          <w:lang w:eastAsia="zh-CN"/>
        </w:rPr>
        <w:tab/>
      </w:r>
      <w:r w:rsidR="00D21DA4" w:rsidRPr="008C5B99">
        <w:rPr>
          <w:rFonts w:hint="eastAsia"/>
          <w:sz w:val="21"/>
          <w:szCs w:val="21"/>
          <w:lang w:eastAsia="zh-CN"/>
        </w:rPr>
        <w:t>i</w:t>
      </w:r>
      <w:r w:rsidRPr="008C5B99">
        <w:rPr>
          <w:rFonts w:hint="eastAsia"/>
          <w:sz w:val="21"/>
          <w:szCs w:val="21"/>
          <w:lang w:eastAsia="zh-CN"/>
        </w:rPr>
        <w:t xml:space="preserve">nt </w:t>
      </w:r>
      <w:r w:rsidRPr="008C5B99">
        <w:rPr>
          <w:sz w:val="21"/>
          <w:szCs w:val="21"/>
          <w:lang w:eastAsia="zh-CN"/>
        </w:rPr>
        <w:t>i,j;</w:t>
      </w:r>
    </w:p>
    <w:p w:rsidR="00191636" w:rsidRPr="008C5B99" w:rsidRDefault="00191636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}</w:t>
      </w:r>
    </w:p>
    <w:p w:rsidR="003C6F15" w:rsidRPr="008C5B99" w:rsidRDefault="003C6F15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 xml:space="preserve">@property int </w:t>
      </w:r>
      <w:r w:rsidRPr="008C5B99">
        <w:rPr>
          <w:sz w:val="21"/>
          <w:szCs w:val="21"/>
          <w:lang w:eastAsia="zh-CN"/>
        </w:rPr>
        <w:t>i,j;</w:t>
      </w:r>
    </w:p>
    <w:p w:rsidR="00966168" w:rsidRPr="008C5B99" w:rsidRDefault="00966168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@end</w:t>
      </w:r>
    </w:p>
    <w:p w:rsidR="00966168" w:rsidRPr="008C5B99" w:rsidRDefault="00966168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</w:p>
    <w:p w:rsidR="00966168" w:rsidRPr="008C5B99" w:rsidRDefault="00966168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@interface B:A</w:t>
      </w:r>
    </w:p>
    <w:p w:rsidR="00966168" w:rsidRPr="008C5B99" w:rsidRDefault="00966168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{</w:t>
      </w:r>
    </w:p>
    <w:p w:rsidR="00966168" w:rsidRPr="008C5B99" w:rsidRDefault="00966168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int z;</w:t>
      </w:r>
    </w:p>
    <w:p w:rsidR="00966168" w:rsidRPr="008C5B99" w:rsidRDefault="00966168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}</w:t>
      </w:r>
    </w:p>
    <w:p w:rsidR="00D25D32" w:rsidRPr="008C5B99" w:rsidRDefault="00D25D32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@property int z;</w:t>
      </w:r>
    </w:p>
    <w:p w:rsidR="007D3F0F" w:rsidRPr="008C5B99" w:rsidRDefault="007D3F0F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@end</w:t>
      </w:r>
    </w:p>
    <w:p w:rsidR="007D3F0F" w:rsidRPr="008C5B99" w:rsidRDefault="007D3F0F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</w:p>
    <w:p w:rsidR="007D3F0F" w:rsidRPr="008C5B99" w:rsidRDefault="007D3F0F" w:rsidP="008C5B99">
      <w:pPr>
        <w:pStyle w:val="a9"/>
        <w:widowControl w:val="0"/>
        <w:numPr>
          <w:ilvl w:val="0"/>
          <w:numId w:val="28"/>
        </w:numPr>
        <w:ind w:leftChars="231" w:left="1099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A类中有2个属性,2个方法</w:t>
      </w:r>
    </w:p>
    <w:p w:rsidR="007D3F0F" w:rsidRPr="008C5B99" w:rsidRDefault="003E3745" w:rsidP="008C5B99">
      <w:pPr>
        <w:pStyle w:val="a9"/>
        <w:widowControl w:val="0"/>
        <w:numPr>
          <w:ilvl w:val="0"/>
          <w:numId w:val="28"/>
        </w:numPr>
        <w:ind w:leftChars="231" w:left="1099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编译错误</w:t>
      </w:r>
    </w:p>
    <w:p w:rsidR="007D3F0F" w:rsidRPr="008C5B99" w:rsidRDefault="007D3F0F" w:rsidP="008C5B99">
      <w:pPr>
        <w:pStyle w:val="a9"/>
        <w:widowControl w:val="0"/>
        <w:numPr>
          <w:ilvl w:val="0"/>
          <w:numId w:val="28"/>
        </w:numPr>
        <w:ind w:leftChars="231" w:left="1099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A类中有2个属性,4个方法</w:t>
      </w:r>
    </w:p>
    <w:p w:rsidR="007D3F0F" w:rsidRPr="008C5B99" w:rsidRDefault="007D3F0F" w:rsidP="008C5B99">
      <w:pPr>
        <w:pStyle w:val="a9"/>
        <w:widowControl w:val="0"/>
        <w:numPr>
          <w:ilvl w:val="0"/>
          <w:numId w:val="28"/>
        </w:numPr>
        <w:ind w:leftChars="231" w:left="1099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A类中只有2个属性,没有方法</w:t>
      </w:r>
    </w:p>
    <w:p w:rsidR="002E2A69" w:rsidRPr="008C5B99" w:rsidRDefault="002E2A69" w:rsidP="008C5B99">
      <w:pPr>
        <w:ind w:leftChars="100" w:left="320"/>
        <w:rPr>
          <w:sz w:val="21"/>
          <w:szCs w:val="21"/>
          <w:lang w:eastAsia="zh-CN"/>
        </w:rPr>
      </w:pPr>
    </w:p>
    <w:p w:rsidR="002E2A69" w:rsidRPr="008C5B99" w:rsidRDefault="002E2A69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32.对以下代码描述</w:t>
      </w:r>
      <w:r w:rsidR="00B47EB0" w:rsidRPr="008C5B99">
        <w:rPr>
          <w:rFonts w:hint="eastAsia"/>
          <w:sz w:val="21"/>
          <w:szCs w:val="21"/>
          <w:lang w:eastAsia="zh-CN"/>
        </w:rPr>
        <w:t>正确</w:t>
      </w:r>
      <w:r w:rsidRPr="008C5B99">
        <w:rPr>
          <w:rFonts w:hint="eastAsia"/>
          <w:sz w:val="21"/>
          <w:szCs w:val="21"/>
          <w:lang w:eastAsia="zh-CN"/>
        </w:rPr>
        <w:t>的是()</w:t>
      </w:r>
    </w:p>
    <w:p w:rsidR="002E2A69" w:rsidRPr="008C5B99" w:rsidRDefault="002E2A69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@interface A:NSObject</w:t>
      </w:r>
    </w:p>
    <w:p w:rsidR="002E2A69" w:rsidRPr="008C5B99" w:rsidRDefault="002E2A69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{</w:t>
      </w:r>
    </w:p>
    <w:p w:rsidR="002E2A69" w:rsidRPr="008C5B99" w:rsidRDefault="002E2A69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</w:r>
      <w:r w:rsidRPr="008C5B99">
        <w:rPr>
          <w:rFonts w:hint="eastAsia"/>
          <w:sz w:val="21"/>
          <w:szCs w:val="21"/>
          <w:lang w:eastAsia="zh-CN"/>
        </w:rPr>
        <w:tab/>
        <w:t xml:space="preserve">int </w:t>
      </w:r>
      <w:r w:rsidRPr="008C5B99">
        <w:rPr>
          <w:sz w:val="21"/>
          <w:szCs w:val="21"/>
          <w:lang w:eastAsia="zh-CN"/>
        </w:rPr>
        <w:t>i,j;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}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 xml:space="preserve">@property int </w:t>
      </w:r>
      <w:r w:rsidRPr="008C5B99">
        <w:rPr>
          <w:sz w:val="21"/>
          <w:szCs w:val="21"/>
          <w:lang w:eastAsia="zh-CN"/>
        </w:rPr>
        <w:t>i,j;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@end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@interface B:A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{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int z;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}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@property int z;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@end</w:t>
      </w:r>
    </w:p>
    <w:p w:rsidR="002E2A69" w:rsidRPr="008C5B99" w:rsidRDefault="002E2A69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</w:p>
    <w:p w:rsidR="002E2A69" w:rsidRPr="008C5B99" w:rsidRDefault="00586C8D" w:rsidP="008C5B99">
      <w:pPr>
        <w:widowControl w:val="0"/>
        <w:ind w:leftChars="231" w:left="739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</w:t>
      </w:r>
      <w:r w:rsidR="00723EBF" w:rsidRPr="008C5B99">
        <w:rPr>
          <w:rFonts w:hint="eastAsia"/>
          <w:sz w:val="21"/>
          <w:szCs w:val="21"/>
          <w:lang w:eastAsia="zh-CN"/>
        </w:rPr>
        <w:t>B</w:t>
      </w:r>
      <w:r w:rsidR="002E2A69" w:rsidRPr="008C5B99">
        <w:rPr>
          <w:rFonts w:hint="eastAsia"/>
          <w:sz w:val="21"/>
          <w:szCs w:val="21"/>
          <w:lang w:eastAsia="zh-CN"/>
        </w:rPr>
        <w:t>类中有</w:t>
      </w:r>
      <w:r w:rsidR="00723EBF" w:rsidRPr="008C5B99">
        <w:rPr>
          <w:rFonts w:hint="eastAsia"/>
          <w:sz w:val="21"/>
          <w:szCs w:val="21"/>
          <w:lang w:eastAsia="zh-CN"/>
        </w:rPr>
        <w:t>1</w:t>
      </w:r>
      <w:r w:rsidR="002E2A69" w:rsidRPr="008C5B99">
        <w:rPr>
          <w:rFonts w:hint="eastAsia"/>
          <w:sz w:val="21"/>
          <w:szCs w:val="21"/>
          <w:lang w:eastAsia="zh-CN"/>
        </w:rPr>
        <w:t>个属性</w:t>
      </w:r>
      <w:r w:rsidR="00723EBF" w:rsidRPr="008C5B99">
        <w:rPr>
          <w:rFonts w:hint="eastAsia"/>
          <w:sz w:val="21"/>
          <w:szCs w:val="21"/>
          <w:lang w:eastAsia="zh-CN"/>
        </w:rPr>
        <w:t>,1</w:t>
      </w:r>
      <w:r w:rsidR="002E2A69" w:rsidRPr="008C5B99">
        <w:rPr>
          <w:rFonts w:hint="eastAsia"/>
          <w:sz w:val="21"/>
          <w:szCs w:val="21"/>
          <w:lang w:eastAsia="zh-CN"/>
        </w:rPr>
        <w:t>个方法</w:t>
      </w:r>
    </w:p>
    <w:p w:rsidR="002E2A69" w:rsidRPr="008C5B99" w:rsidRDefault="00586C8D" w:rsidP="008C5B99">
      <w:pPr>
        <w:widowControl w:val="0"/>
        <w:ind w:leftChars="231" w:left="739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B.</w:t>
      </w:r>
      <w:r w:rsidR="002E2A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编译错误</w:t>
      </w:r>
    </w:p>
    <w:p w:rsidR="002E2A69" w:rsidRPr="008C5B99" w:rsidRDefault="00586C8D" w:rsidP="008C5B99">
      <w:pPr>
        <w:widowControl w:val="0"/>
        <w:ind w:leftChars="231" w:left="739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C.</w:t>
      </w:r>
      <w:r w:rsidR="00CD7736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B</w:t>
      </w:r>
      <w:r w:rsidR="002E2A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类中有</w:t>
      </w:r>
      <w:r w:rsidR="007832BA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3</w:t>
      </w:r>
      <w:r w:rsidR="002E2A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个属性</w:t>
      </w:r>
      <w:r w:rsidR="00F43460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,没有</w:t>
      </w:r>
      <w:r w:rsidR="002E2A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方法</w:t>
      </w:r>
    </w:p>
    <w:p w:rsidR="002E2A69" w:rsidRPr="008C5B99" w:rsidRDefault="00586C8D" w:rsidP="008C5B99">
      <w:pPr>
        <w:widowControl w:val="0"/>
        <w:ind w:leftChars="231" w:left="739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D.</w:t>
      </w:r>
      <w:r w:rsidR="00CD7736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B</w:t>
      </w:r>
      <w:r w:rsidR="002E2A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类中只有</w:t>
      </w:r>
      <w:r w:rsidR="00795C4E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3</w:t>
      </w:r>
      <w:r w:rsidR="002E2A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个属性,</w:t>
      </w:r>
      <w:r w:rsidR="00795C4E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6个</w:t>
      </w:r>
      <w:r w:rsidR="002E2A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方法</w:t>
      </w:r>
    </w:p>
    <w:p w:rsidR="00CD7A06" w:rsidRPr="008C5B99" w:rsidRDefault="00CD7A06" w:rsidP="008C5B99">
      <w:pPr>
        <w:ind w:leftChars="100" w:left="320" w:firstLine="0"/>
        <w:rPr>
          <w:sz w:val="21"/>
          <w:szCs w:val="21"/>
          <w:lang w:eastAsia="zh-CN"/>
        </w:rPr>
      </w:pPr>
    </w:p>
    <w:p w:rsidR="00CD7A06" w:rsidRPr="008C5B99" w:rsidRDefault="00CD7A06" w:rsidP="008C5B99">
      <w:pPr>
        <w:ind w:leftChars="100" w:left="320" w:firstLine="0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33.</w:t>
      </w:r>
      <w:r w:rsidR="003737A2" w:rsidRPr="008C5B99">
        <w:rPr>
          <w:rFonts w:hint="eastAsia"/>
          <w:sz w:val="21"/>
          <w:szCs w:val="21"/>
          <w:lang w:eastAsia="zh-CN"/>
        </w:rPr>
        <w:t>对以下代码描述正确的是()</w:t>
      </w:r>
    </w:p>
    <w:p w:rsidR="00F0304D" w:rsidRPr="008C5B99" w:rsidRDefault="00F0304D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@interface A:NSObject</w:t>
      </w:r>
    </w:p>
    <w:p w:rsidR="00F0304D" w:rsidRPr="008C5B99" w:rsidRDefault="00F0304D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  <w:t>{</w:t>
      </w:r>
    </w:p>
    <w:p w:rsidR="00F0304D" w:rsidRPr="008C5B99" w:rsidRDefault="00F0304D" w:rsidP="008C5B99">
      <w:pPr>
        <w:widowControl w:val="0"/>
        <w:ind w:leftChars="100" w:left="320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ab/>
      </w:r>
      <w:r w:rsidRPr="008C5B99">
        <w:rPr>
          <w:rFonts w:hint="eastAsia"/>
          <w:sz w:val="21"/>
          <w:szCs w:val="21"/>
          <w:lang w:eastAsia="zh-CN"/>
        </w:rPr>
        <w:tab/>
        <w:t xml:space="preserve">int </w:t>
      </w:r>
      <w:r w:rsidRPr="008C5B99">
        <w:rPr>
          <w:sz w:val="21"/>
          <w:szCs w:val="21"/>
          <w:lang w:eastAsia="zh-CN"/>
        </w:rPr>
        <w:t>i,j;</w:t>
      </w: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}</w:t>
      </w: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 xml:space="preserve">@property int </w:t>
      </w:r>
      <w:r w:rsidRPr="008C5B99">
        <w:rPr>
          <w:sz w:val="21"/>
          <w:szCs w:val="21"/>
          <w:lang w:eastAsia="zh-CN"/>
        </w:rPr>
        <w:t>i,j;</w:t>
      </w: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@end</w:t>
      </w: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@interface B:A</w:t>
      </w: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{</w:t>
      </w: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}</w:t>
      </w:r>
    </w:p>
    <w:p w:rsidR="00F0304D" w:rsidRPr="008C5B99" w:rsidRDefault="00F0304D" w:rsidP="008C5B99">
      <w:pPr>
        <w:widowControl w:val="0"/>
        <w:ind w:leftChars="100" w:left="320" w:firstLine="42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@end</w:t>
      </w:r>
    </w:p>
    <w:p w:rsidR="001A36DF" w:rsidRPr="008C5B99" w:rsidRDefault="001A36DF" w:rsidP="008C5B99">
      <w:pPr>
        <w:ind w:leftChars="100" w:left="320" w:firstLine="0"/>
        <w:rPr>
          <w:sz w:val="21"/>
          <w:szCs w:val="21"/>
          <w:lang w:eastAsia="zh-CN"/>
        </w:rPr>
      </w:pPr>
    </w:p>
    <w:p w:rsidR="001A36DF" w:rsidRPr="008C5B99" w:rsidRDefault="001A36DF" w:rsidP="008C5B99">
      <w:pPr>
        <w:widowControl w:val="0"/>
        <w:ind w:leftChars="231" w:left="739" w:firstLine="0"/>
        <w:jc w:val="both"/>
        <w:rPr>
          <w:sz w:val="21"/>
          <w:szCs w:val="21"/>
          <w:lang w:eastAsia="zh-CN"/>
        </w:rPr>
      </w:pPr>
      <w:r w:rsidRPr="008C5B99">
        <w:rPr>
          <w:rFonts w:hint="eastAsia"/>
          <w:sz w:val="21"/>
          <w:szCs w:val="21"/>
          <w:lang w:eastAsia="zh-CN"/>
        </w:rPr>
        <w:t>A.B类中有1个属性,1个方法</w:t>
      </w:r>
    </w:p>
    <w:p w:rsidR="001A36DF" w:rsidRPr="008C5B99" w:rsidRDefault="001A36DF" w:rsidP="008C5B99">
      <w:pPr>
        <w:widowControl w:val="0"/>
        <w:ind w:leftChars="231" w:left="739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B.编译错误</w:t>
      </w:r>
    </w:p>
    <w:p w:rsidR="001A36DF" w:rsidRPr="008C5B99" w:rsidRDefault="001A36DF" w:rsidP="008C5B99">
      <w:pPr>
        <w:widowControl w:val="0"/>
        <w:ind w:leftChars="231" w:left="739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C.A类中</w:t>
      </w:r>
      <w:r w:rsidR="008F696A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没有</w:t>
      </w:r>
      <w:r w:rsidR="00375AA1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属性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,</w:t>
      </w:r>
      <w:r w:rsidR="00375AA1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也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没有方法</w:t>
      </w:r>
    </w:p>
    <w:p w:rsidR="001A36DF" w:rsidRPr="008C5B99" w:rsidRDefault="001A36DF" w:rsidP="008C5B99">
      <w:pPr>
        <w:widowControl w:val="0"/>
        <w:ind w:leftChars="231" w:left="739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D.A类中只有</w:t>
      </w:r>
      <w:r w:rsidR="00375AA1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2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个属性,</w:t>
      </w:r>
      <w:r w:rsidR="00375AA1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4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个方法</w:t>
      </w:r>
    </w:p>
    <w:p w:rsidR="00716C41" w:rsidRPr="008C5B99" w:rsidRDefault="00716C4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716C41" w:rsidRPr="008C5B99" w:rsidRDefault="00716C4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lastRenderedPageBreak/>
        <w:t>34.</w:t>
      </w:r>
      <w:r w:rsidR="00050969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以下说法正确的是</w:t>
      </w:r>
    </w:p>
    <w:p w:rsidR="00050969" w:rsidRPr="008C5B99" w:rsidRDefault="00050969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A.方法的重写是针对的同一个类中的方法</w:t>
      </w:r>
    </w:p>
    <w:p w:rsidR="00050969" w:rsidRPr="008C5B99" w:rsidRDefault="00050969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B.方法的重写是指子类必须要重写父类的方法</w:t>
      </w:r>
    </w:p>
    <w:p w:rsidR="00050969" w:rsidRPr="008C5B99" w:rsidRDefault="00050969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C.方法的重写是指子类可以扩展父类的同名方法,重写时只要名字相同,返回类型和参数都可以不同</w:t>
      </w:r>
    </w:p>
    <w:p w:rsidR="00050969" w:rsidRPr="008C5B99" w:rsidRDefault="00050969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D以上说法都不正确</w:t>
      </w:r>
    </w:p>
    <w:p w:rsidR="00402FE1" w:rsidRPr="008C5B99" w:rsidRDefault="00402FE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402FE1" w:rsidRPr="008C5B99" w:rsidRDefault="00402FE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35.以下对main函数说法正确的是</w:t>
      </w:r>
    </w:p>
    <w:p w:rsidR="00402FE1" w:rsidRPr="008C5B99" w:rsidRDefault="00402FE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A.一个项目中,main方法可写可不写</w:t>
      </w:r>
    </w:p>
    <w:p w:rsidR="00402FE1" w:rsidRPr="008C5B99" w:rsidRDefault="00402FE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B.main方法返回一个整型数值,且值必须为0或1,代表成功或失败</w:t>
      </w:r>
    </w:p>
    <w:p w:rsidR="00402FE1" w:rsidRPr="008C5B99" w:rsidRDefault="00402FE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C.main方法中必须带有2个参数,一个是整型,一个是字符型</w:t>
      </w:r>
    </w:p>
    <w:p w:rsidR="00402FE1" w:rsidRPr="008C5B99" w:rsidRDefault="00402FE1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D以上说法都不正确</w:t>
      </w:r>
    </w:p>
    <w:p w:rsidR="00AC432A" w:rsidRPr="008C5B99" w:rsidRDefault="00AC432A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AC432A" w:rsidRPr="008C5B99" w:rsidRDefault="00AC432A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36.</w:t>
      </w:r>
      <w:r w:rsidR="00724662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Object-C中语句以()结尾</w:t>
      </w:r>
    </w:p>
    <w:p w:rsidR="00724662" w:rsidRPr="008C5B99" w:rsidRDefault="00724662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A.换行符</w:t>
      </w:r>
    </w:p>
    <w:p w:rsidR="00724662" w:rsidRPr="008C5B99" w:rsidRDefault="00724662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B..</w:t>
      </w:r>
    </w:p>
    <w:p w:rsidR="00724662" w:rsidRPr="008C5B99" w:rsidRDefault="00724662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C.:</w:t>
      </w:r>
    </w:p>
    <w:p w:rsidR="00724662" w:rsidRPr="008C5B99" w:rsidRDefault="00724662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D.;</w:t>
      </w:r>
    </w:p>
    <w:p w:rsidR="00C43016" w:rsidRPr="008C5B99" w:rsidRDefault="00C43016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C43016" w:rsidRPr="008C5B99" w:rsidRDefault="00C43016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37</w:t>
      </w:r>
      <w:r w:rsidR="006E6804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.以下不是Object-c中的数据类型的是()</w:t>
      </w:r>
    </w:p>
    <w:p w:rsidR="006E6804" w:rsidRPr="008C5B99" w:rsidRDefault="006E6804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A.char</w:t>
      </w:r>
    </w:p>
    <w:p w:rsidR="006E6804" w:rsidRPr="008C5B99" w:rsidRDefault="006E6804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B.unsigned int</w:t>
      </w:r>
    </w:p>
    <w:p w:rsidR="006E6804" w:rsidRPr="008C5B99" w:rsidRDefault="006E6804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C.long double</w:t>
      </w:r>
    </w:p>
    <w:p w:rsidR="006E6804" w:rsidRPr="008C5B99" w:rsidRDefault="000709F5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D.short</w:t>
      </w:r>
    </w:p>
    <w:p w:rsidR="005C3358" w:rsidRPr="008C5B99" w:rsidRDefault="005C3358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5C3358" w:rsidRPr="008C5B99" w:rsidRDefault="005C3358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38.对于继承说法</w:t>
      </w:r>
      <w:r w:rsidR="004A7C2C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正确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的是()</w:t>
      </w:r>
    </w:p>
    <w:p w:rsidR="005C3358" w:rsidRPr="008C5B99" w:rsidRDefault="005C3358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A.子类可以继承父类的所有属性和方法</w:t>
      </w:r>
    </w:p>
    <w:p w:rsidR="005C3358" w:rsidRPr="008C5B99" w:rsidRDefault="005C3358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B.子类可以任意访问父类中的属性</w:t>
      </w:r>
    </w:p>
    <w:p w:rsidR="005C3358" w:rsidRPr="008C5B99" w:rsidRDefault="005C3358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C.对子类修改时,不会对父类造成任何影响</w:t>
      </w:r>
    </w:p>
    <w:p w:rsidR="005C3358" w:rsidRPr="008C5B99" w:rsidRDefault="005C3358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D.子类只能增加实例变量和方法</w:t>
      </w:r>
    </w:p>
    <w:p w:rsidR="006E6804" w:rsidRPr="008C5B99" w:rsidRDefault="006E6804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C14A1C" w:rsidRPr="008C5B99" w:rsidRDefault="00C14A1C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39.</w:t>
      </w:r>
      <w:r w:rsidR="005255F5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判断两个字符串的值是否相等,以下代码正确的是()</w:t>
      </w:r>
    </w:p>
    <w:p w:rsidR="005255F5" w:rsidRPr="008C5B99" w:rsidRDefault="005255F5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A.str1==str2</w:t>
      </w:r>
    </w:p>
    <w:p w:rsidR="005255F5" w:rsidRPr="008C5B99" w:rsidRDefault="005255F5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B.str1 isEqualToString str2</w:t>
      </w:r>
    </w:p>
    <w:p w:rsidR="005255F5" w:rsidRPr="008C5B99" w:rsidRDefault="005255F5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c.[str1 isEqualToString str2]</w:t>
      </w:r>
    </w:p>
    <w:p w:rsidR="005255F5" w:rsidRPr="008C5B99" w:rsidRDefault="005255F5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D.str1.isEqualToString</w:t>
      </w:r>
      <w:r w:rsidR="000D62C8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(</w:t>
      </w: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str2</w:t>
      </w:r>
      <w:r w:rsidR="000D62C8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)</w:t>
      </w:r>
    </w:p>
    <w:p w:rsidR="000A5B3C" w:rsidRPr="008C5B99" w:rsidRDefault="000A5B3C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0A5B3C" w:rsidRPr="008C5B99" w:rsidRDefault="000A5B3C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40.</w:t>
      </w:r>
      <w:r w:rsidR="00165593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执行for(i=0;i&lt;10;++i);后,i的值为()</w:t>
      </w:r>
    </w:p>
    <w:p w:rsidR="00165593" w:rsidRPr="008C5B99" w:rsidRDefault="00165593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A.</w:t>
      </w:r>
      <w:r w:rsidR="0050387A"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>10</w:t>
      </w:r>
    </w:p>
    <w:p w:rsidR="0050387A" w:rsidRPr="008C5B99" w:rsidRDefault="0050387A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B.11</w:t>
      </w:r>
    </w:p>
    <w:p w:rsidR="0050387A" w:rsidRPr="008C5B99" w:rsidRDefault="0050387A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C.0</w:t>
      </w:r>
    </w:p>
    <w:p w:rsidR="0050387A" w:rsidRPr="008C5B99" w:rsidRDefault="0050387A" w:rsidP="008C5B99">
      <w:pPr>
        <w:widowControl w:val="0"/>
        <w:ind w:leftChars="100" w:left="320"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  <w:r w:rsidRPr="008C5B99">
        <w:rPr>
          <w:rFonts w:ascii="宋体" w:eastAsia="宋体" w:hAnsi="Calibri" w:cs="Times New Roman" w:hint="eastAsia"/>
          <w:sz w:val="21"/>
          <w:szCs w:val="21"/>
          <w:u w:color="1F497D"/>
          <w:lang w:eastAsia="zh-CN"/>
        </w:rPr>
        <w:tab/>
        <w:t>D.9</w:t>
      </w:r>
    </w:p>
    <w:p w:rsidR="005255F5" w:rsidRPr="008C5B99" w:rsidRDefault="005255F5" w:rsidP="005255F5">
      <w:pPr>
        <w:widowControl w:val="0"/>
        <w:ind w:firstLine="0"/>
        <w:jc w:val="both"/>
        <w:rPr>
          <w:rFonts w:ascii="宋体" w:eastAsia="宋体" w:hAnsi="Calibri" w:cs="Times New Roman"/>
          <w:sz w:val="21"/>
          <w:szCs w:val="21"/>
          <w:u w:color="1F497D"/>
          <w:lang w:eastAsia="zh-CN"/>
        </w:rPr>
      </w:pPr>
    </w:p>
    <w:p w:rsidR="001A36DF" w:rsidRPr="008C5B99" w:rsidRDefault="001A36DF" w:rsidP="00CD7A06">
      <w:pPr>
        <w:ind w:firstLine="0"/>
        <w:rPr>
          <w:sz w:val="21"/>
          <w:szCs w:val="21"/>
          <w:lang w:eastAsia="zh-CN"/>
        </w:rPr>
      </w:pPr>
    </w:p>
    <w:sectPr w:rsidR="001A36DF" w:rsidRPr="008C5B99" w:rsidSect="0020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4BA" w:rsidRDefault="009F54BA" w:rsidP="00CA56FE">
      <w:r>
        <w:separator/>
      </w:r>
    </w:p>
  </w:endnote>
  <w:endnote w:type="continuationSeparator" w:id="1">
    <w:p w:rsidR="009F54BA" w:rsidRDefault="009F54BA" w:rsidP="00CA5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4BA" w:rsidRDefault="009F54BA" w:rsidP="00CA56FE">
      <w:r>
        <w:separator/>
      </w:r>
    </w:p>
  </w:footnote>
  <w:footnote w:type="continuationSeparator" w:id="1">
    <w:p w:rsidR="009F54BA" w:rsidRDefault="009F54BA" w:rsidP="00CA5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upperLetter"/>
      <w:suff w:val="nothing"/>
      <w:lvlText w:val="%1."/>
      <w:lvlJc w:val="left"/>
    </w:lvl>
  </w:abstractNum>
  <w:abstractNum w:abstractNumId="1">
    <w:nsid w:val="0000000C"/>
    <w:multiLevelType w:val="singleLevel"/>
    <w:tmpl w:val="0000000C"/>
    <w:lvl w:ilvl="0">
      <w:start w:val="4"/>
      <w:numFmt w:val="decimal"/>
      <w:suff w:val="nothing"/>
      <w:lvlText w:val="%1."/>
      <w:lvlJc w:val="left"/>
    </w:lvl>
  </w:abstractNum>
  <w:abstractNum w:abstractNumId="2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abstractNum w:abstractNumId="3">
    <w:nsid w:val="0000000E"/>
    <w:multiLevelType w:val="singleLevel"/>
    <w:tmpl w:val="0000000E"/>
    <w:lvl w:ilvl="0">
      <w:start w:val="4"/>
      <w:numFmt w:val="decimal"/>
      <w:suff w:val="nothing"/>
      <w:lvlText w:val="%1."/>
      <w:lvlJc w:val="left"/>
    </w:lvl>
  </w:abstractNum>
  <w:abstractNum w:abstractNumId="4">
    <w:nsid w:val="0000000F"/>
    <w:multiLevelType w:val="singleLevel"/>
    <w:tmpl w:val="0000000F"/>
    <w:lvl w:ilvl="0">
      <w:start w:val="1"/>
      <w:numFmt w:val="upperLetter"/>
      <w:suff w:val="nothing"/>
      <w:lvlText w:val="%1."/>
      <w:lvlJc w:val="left"/>
    </w:lvl>
  </w:abstractNum>
  <w:abstractNum w:abstractNumId="5">
    <w:nsid w:val="00000010"/>
    <w:multiLevelType w:val="singleLevel"/>
    <w:tmpl w:val="00000010"/>
    <w:lvl w:ilvl="0">
      <w:start w:val="1"/>
      <w:numFmt w:val="upperLetter"/>
      <w:suff w:val="nothing"/>
      <w:lvlText w:val="%1."/>
      <w:lvlJc w:val="left"/>
    </w:lvl>
  </w:abstractNum>
  <w:abstractNum w:abstractNumId="6">
    <w:nsid w:val="00000011"/>
    <w:multiLevelType w:val="singleLevel"/>
    <w:tmpl w:val="00000011"/>
    <w:lvl w:ilvl="0">
      <w:start w:val="1"/>
      <w:numFmt w:val="upperLetter"/>
      <w:suff w:val="nothing"/>
      <w:lvlText w:val="%1."/>
      <w:lvlJc w:val="left"/>
    </w:lvl>
  </w:abstractNum>
  <w:abstractNum w:abstractNumId="7">
    <w:nsid w:val="00000012"/>
    <w:multiLevelType w:val="singleLevel"/>
    <w:tmpl w:val="00000012"/>
    <w:lvl w:ilvl="0">
      <w:start w:val="3"/>
      <w:numFmt w:val="decimal"/>
      <w:suff w:val="nothing"/>
      <w:lvlText w:val="%1."/>
      <w:lvlJc w:val="left"/>
    </w:lvl>
  </w:abstractNum>
  <w:abstractNum w:abstractNumId="8">
    <w:nsid w:val="00000013"/>
    <w:multiLevelType w:val="singleLevel"/>
    <w:tmpl w:val="00000013"/>
    <w:lvl w:ilvl="0">
      <w:start w:val="2"/>
      <w:numFmt w:val="decimal"/>
      <w:suff w:val="nothing"/>
      <w:lvlText w:val="%1."/>
      <w:lvlJc w:val="left"/>
    </w:lvl>
  </w:abstractNum>
  <w:abstractNum w:abstractNumId="9">
    <w:nsid w:val="00000014"/>
    <w:multiLevelType w:val="singleLevel"/>
    <w:tmpl w:val="00000014"/>
    <w:lvl w:ilvl="0">
      <w:start w:val="1"/>
      <w:numFmt w:val="upperLetter"/>
      <w:suff w:val="nothing"/>
      <w:lvlText w:val="%1."/>
      <w:lvlJc w:val="left"/>
    </w:lvl>
  </w:abstractNum>
  <w:abstractNum w:abstractNumId="10">
    <w:nsid w:val="00000015"/>
    <w:multiLevelType w:val="singleLevel"/>
    <w:tmpl w:val="00000015"/>
    <w:lvl w:ilvl="0">
      <w:start w:val="1"/>
      <w:numFmt w:val="upperLetter"/>
      <w:suff w:val="nothing"/>
      <w:lvlText w:val="%1."/>
      <w:lvlJc w:val="left"/>
    </w:lvl>
  </w:abstractNum>
  <w:abstractNum w:abstractNumId="11">
    <w:nsid w:val="00000016"/>
    <w:multiLevelType w:val="singleLevel"/>
    <w:tmpl w:val="00000016"/>
    <w:lvl w:ilvl="0">
      <w:start w:val="1"/>
      <w:numFmt w:val="upperLetter"/>
      <w:suff w:val="nothing"/>
      <w:lvlText w:val="%1."/>
      <w:lvlJc w:val="left"/>
    </w:lvl>
  </w:abstractNum>
  <w:abstractNum w:abstractNumId="12">
    <w:nsid w:val="00000017"/>
    <w:multiLevelType w:val="singleLevel"/>
    <w:tmpl w:val="00000017"/>
    <w:lvl w:ilvl="0">
      <w:start w:val="3"/>
      <w:numFmt w:val="decimal"/>
      <w:suff w:val="nothing"/>
      <w:lvlText w:val="%1."/>
      <w:lvlJc w:val="left"/>
    </w:lvl>
  </w:abstractNum>
  <w:abstractNum w:abstractNumId="13">
    <w:nsid w:val="10926D71"/>
    <w:multiLevelType w:val="hybridMultilevel"/>
    <w:tmpl w:val="CA5A7714"/>
    <w:lvl w:ilvl="0" w:tplc="D54A1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13A67464"/>
    <w:multiLevelType w:val="hybridMultilevel"/>
    <w:tmpl w:val="C4489422"/>
    <w:lvl w:ilvl="0" w:tplc="792AA03C">
      <w:start w:val="1"/>
      <w:numFmt w:val="upperLetter"/>
      <w:lvlText w:val="%1.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5871AC2"/>
    <w:multiLevelType w:val="hybridMultilevel"/>
    <w:tmpl w:val="F2426510"/>
    <w:lvl w:ilvl="0" w:tplc="6DF006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817643F"/>
    <w:multiLevelType w:val="hybridMultilevel"/>
    <w:tmpl w:val="6D409F78"/>
    <w:lvl w:ilvl="0" w:tplc="F17266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F171A56"/>
    <w:multiLevelType w:val="hybridMultilevel"/>
    <w:tmpl w:val="D2B87658"/>
    <w:lvl w:ilvl="0" w:tplc="A7E20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5A46800"/>
    <w:multiLevelType w:val="hybridMultilevel"/>
    <w:tmpl w:val="10A8640C"/>
    <w:lvl w:ilvl="0" w:tplc="B8ECD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8E8321F"/>
    <w:multiLevelType w:val="hybridMultilevel"/>
    <w:tmpl w:val="52BA3E46"/>
    <w:lvl w:ilvl="0" w:tplc="E618A996">
      <w:start w:val="1"/>
      <w:numFmt w:val="upperLetter"/>
      <w:lvlText w:val="%1.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57D41954"/>
    <w:multiLevelType w:val="hybridMultilevel"/>
    <w:tmpl w:val="5574A006"/>
    <w:lvl w:ilvl="0" w:tplc="AEE87D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AFE7D07"/>
    <w:multiLevelType w:val="hybridMultilevel"/>
    <w:tmpl w:val="735A9E6C"/>
    <w:lvl w:ilvl="0" w:tplc="9FF4D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C1900AE"/>
    <w:multiLevelType w:val="hybridMultilevel"/>
    <w:tmpl w:val="2EEC8864"/>
    <w:lvl w:ilvl="0" w:tplc="25686BD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3811AB0"/>
    <w:multiLevelType w:val="hybridMultilevel"/>
    <w:tmpl w:val="127C828E"/>
    <w:lvl w:ilvl="0" w:tplc="9ECC94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73CA627E"/>
    <w:multiLevelType w:val="hybridMultilevel"/>
    <w:tmpl w:val="7E4A56D2"/>
    <w:lvl w:ilvl="0" w:tplc="BFA4A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85B1821"/>
    <w:multiLevelType w:val="hybridMultilevel"/>
    <w:tmpl w:val="88165002"/>
    <w:lvl w:ilvl="0" w:tplc="DF4CEE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9E21725"/>
    <w:multiLevelType w:val="hybridMultilevel"/>
    <w:tmpl w:val="ADE6C598"/>
    <w:lvl w:ilvl="0" w:tplc="C8FC115E">
      <w:start w:val="1"/>
      <w:numFmt w:val="upp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FAD595D"/>
    <w:multiLevelType w:val="hybridMultilevel"/>
    <w:tmpl w:val="F618ABDE"/>
    <w:lvl w:ilvl="0" w:tplc="F6F230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8"/>
  </w:num>
  <w:num w:numId="2">
    <w:abstractNumId w:val="24"/>
  </w:num>
  <w:num w:numId="3">
    <w:abstractNumId w:val="21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26"/>
  </w:num>
  <w:num w:numId="9">
    <w:abstractNumId w:val="25"/>
  </w:num>
  <w:num w:numId="10">
    <w:abstractNumId w:val="13"/>
  </w:num>
  <w:num w:numId="11">
    <w:abstractNumId w:val="23"/>
  </w:num>
  <w:num w:numId="12">
    <w:abstractNumId w:val="17"/>
  </w:num>
  <w:num w:numId="13">
    <w:abstractNumId w:val="27"/>
  </w:num>
  <w:num w:numId="14">
    <w:abstractNumId w:val="20"/>
  </w:num>
  <w:num w:numId="15">
    <w:abstractNumId w:val="6"/>
  </w:num>
  <w:num w:numId="16">
    <w:abstractNumId w:val="8"/>
  </w:num>
  <w:num w:numId="17">
    <w:abstractNumId w:val="4"/>
  </w:num>
  <w:num w:numId="18">
    <w:abstractNumId w:val="12"/>
  </w:num>
  <w:num w:numId="19">
    <w:abstractNumId w:val="0"/>
  </w:num>
  <w:num w:numId="20">
    <w:abstractNumId w:val="3"/>
  </w:num>
  <w:num w:numId="21">
    <w:abstractNumId w:val="11"/>
  </w:num>
  <w:num w:numId="22">
    <w:abstractNumId w:val="2"/>
  </w:num>
  <w:num w:numId="23">
    <w:abstractNumId w:val="10"/>
  </w:num>
  <w:num w:numId="24">
    <w:abstractNumId w:val="7"/>
  </w:num>
  <w:num w:numId="25">
    <w:abstractNumId w:val="5"/>
  </w:num>
  <w:num w:numId="26">
    <w:abstractNumId w:val="1"/>
  </w:num>
  <w:num w:numId="27">
    <w:abstractNumId w:val="9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6FE"/>
    <w:rsid w:val="00050969"/>
    <w:rsid w:val="00050B0E"/>
    <w:rsid w:val="000709F5"/>
    <w:rsid w:val="00085C7C"/>
    <w:rsid w:val="000A304A"/>
    <w:rsid w:val="000A5B3C"/>
    <w:rsid w:val="000A740A"/>
    <w:rsid w:val="000D62C8"/>
    <w:rsid w:val="0011210B"/>
    <w:rsid w:val="00165593"/>
    <w:rsid w:val="00191636"/>
    <w:rsid w:val="001A36DF"/>
    <w:rsid w:val="001B2CE2"/>
    <w:rsid w:val="001D1756"/>
    <w:rsid w:val="001D69AF"/>
    <w:rsid w:val="00204FFB"/>
    <w:rsid w:val="00214D30"/>
    <w:rsid w:val="002B1BE0"/>
    <w:rsid w:val="002E2A69"/>
    <w:rsid w:val="002E6FF0"/>
    <w:rsid w:val="003737A2"/>
    <w:rsid w:val="00375AA1"/>
    <w:rsid w:val="003A0E41"/>
    <w:rsid w:val="003A1F02"/>
    <w:rsid w:val="003A4B2A"/>
    <w:rsid w:val="003B4739"/>
    <w:rsid w:val="003C6F15"/>
    <w:rsid w:val="003E3745"/>
    <w:rsid w:val="00402FE1"/>
    <w:rsid w:val="0040346F"/>
    <w:rsid w:val="00431EC5"/>
    <w:rsid w:val="00457D0E"/>
    <w:rsid w:val="00473347"/>
    <w:rsid w:val="00480E19"/>
    <w:rsid w:val="004A7C2C"/>
    <w:rsid w:val="0050387A"/>
    <w:rsid w:val="005255F5"/>
    <w:rsid w:val="00525C42"/>
    <w:rsid w:val="00544261"/>
    <w:rsid w:val="00580EC9"/>
    <w:rsid w:val="00586C8D"/>
    <w:rsid w:val="005C3358"/>
    <w:rsid w:val="005E12B1"/>
    <w:rsid w:val="006C29EF"/>
    <w:rsid w:val="006D1D11"/>
    <w:rsid w:val="006D4207"/>
    <w:rsid w:val="006E6804"/>
    <w:rsid w:val="006E7CF6"/>
    <w:rsid w:val="006F03E7"/>
    <w:rsid w:val="006F4B51"/>
    <w:rsid w:val="00716C41"/>
    <w:rsid w:val="00723EBF"/>
    <w:rsid w:val="00724662"/>
    <w:rsid w:val="007832BA"/>
    <w:rsid w:val="00795C4E"/>
    <w:rsid w:val="007D3F0F"/>
    <w:rsid w:val="007D4295"/>
    <w:rsid w:val="008459F4"/>
    <w:rsid w:val="008575ED"/>
    <w:rsid w:val="008C5B99"/>
    <w:rsid w:val="008E3CBF"/>
    <w:rsid w:val="008F696A"/>
    <w:rsid w:val="0092606A"/>
    <w:rsid w:val="009335D8"/>
    <w:rsid w:val="00966168"/>
    <w:rsid w:val="0098277D"/>
    <w:rsid w:val="009A1476"/>
    <w:rsid w:val="009F54BA"/>
    <w:rsid w:val="00A053CF"/>
    <w:rsid w:val="00A41143"/>
    <w:rsid w:val="00AA6A1B"/>
    <w:rsid w:val="00AC432A"/>
    <w:rsid w:val="00AE42EB"/>
    <w:rsid w:val="00B238B5"/>
    <w:rsid w:val="00B47EB0"/>
    <w:rsid w:val="00B661A3"/>
    <w:rsid w:val="00B75366"/>
    <w:rsid w:val="00BD44C4"/>
    <w:rsid w:val="00C14A1C"/>
    <w:rsid w:val="00C43016"/>
    <w:rsid w:val="00C54E30"/>
    <w:rsid w:val="00CA56FE"/>
    <w:rsid w:val="00CB4B0D"/>
    <w:rsid w:val="00CD3234"/>
    <w:rsid w:val="00CD557D"/>
    <w:rsid w:val="00CD7736"/>
    <w:rsid w:val="00CD7A06"/>
    <w:rsid w:val="00CF14C2"/>
    <w:rsid w:val="00D21DA4"/>
    <w:rsid w:val="00D25D32"/>
    <w:rsid w:val="00D3079E"/>
    <w:rsid w:val="00D364CE"/>
    <w:rsid w:val="00D70FE4"/>
    <w:rsid w:val="00DF32D8"/>
    <w:rsid w:val="00E20CEF"/>
    <w:rsid w:val="00E335A2"/>
    <w:rsid w:val="00E469AC"/>
    <w:rsid w:val="00E60FEE"/>
    <w:rsid w:val="00F0304D"/>
    <w:rsid w:val="00F43460"/>
    <w:rsid w:val="00F45C7D"/>
    <w:rsid w:val="00F80F00"/>
    <w:rsid w:val="00FC00B4"/>
    <w:rsid w:val="00FD0AAC"/>
    <w:rsid w:val="00FD7472"/>
    <w:rsid w:val="00FE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32"/>
        <w:szCs w:val="32"/>
        <w:u w:color="1F497D" w:themeColor="text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BF"/>
  </w:style>
  <w:style w:type="paragraph" w:styleId="1">
    <w:name w:val="heading 1"/>
    <w:basedOn w:val="a"/>
    <w:next w:val="a"/>
    <w:link w:val="1Char"/>
    <w:uiPriority w:val="9"/>
    <w:qFormat/>
    <w:rsid w:val="008E3CB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3CB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3CB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3CB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3CBF"/>
    <w:pPr>
      <w:spacing w:before="200" w:after="80"/>
      <w:ind w:firstLine="0"/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3CBF"/>
    <w:pPr>
      <w:spacing w:before="280" w:after="100"/>
      <w:ind w:firstLine="0"/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3CBF"/>
    <w:pPr>
      <w:spacing w:before="320" w:after="100"/>
      <w:ind w:firstLine="0"/>
      <w:outlineLvl w:val="6"/>
    </w:pPr>
    <w:rPr>
      <w:rFonts w:asciiTheme="majorHAnsi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3CBF"/>
    <w:pPr>
      <w:spacing w:before="320" w:after="100"/>
      <w:ind w:firstLine="0"/>
      <w:outlineLvl w:val="7"/>
    </w:pPr>
    <w:rPr>
      <w:rFonts w:asciiTheme="majorHAnsi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3CBF"/>
    <w:pPr>
      <w:spacing w:before="320" w:after="100"/>
      <w:ind w:firstLine="0"/>
      <w:outlineLvl w:val="8"/>
    </w:pPr>
    <w:rPr>
      <w:rFonts w:asciiTheme="majorHAnsi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CB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E3CB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E3CB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E3CB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E3CB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E3CB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E3CB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E3CB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E3CB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E3CBF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E3CB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8E3CB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8E3CB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E3CBF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8E3CBF"/>
    <w:rPr>
      <w:b/>
      <w:bCs/>
      <w:spacing w:val="0"/>
    </w:rPr>
  </w:style>
  <w:style w:type="character" w:styleId="a7">
    <w:name w:val="Emphasis"/>
    <w:uiPriority w:val="20"/>
    <w:qFormat/>
    <w:rsid w:val="008E3CBF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8E3CBF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8E3CBF"/>
  </w:style>
  <w:style w:type="paragraph" w:styleId="a9">
    <w:name w:val="List Paragraph"/>
    <w:basedOn w:val="a"/>
    <w:uiPriority w:val="34"/>
    <w:qFormat/>
    <w:rsid w:val="008E3CB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E3CBF"/>
    <w:rPr>
      <w:rFonts w:asciiTheme="majorHAnsi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8E3C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8E3CB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8E3CB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8E3CBF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8E3CBF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8E3CBF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8E3CBF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8E3CB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E3CBF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CA5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CA56FE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CA56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CA56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764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2013-05-13T02:26:00Z</dcterms:created>
  <dcterms:modified xsi:type="dcterms:W3CDTF">2013-05-16T03:21:00Z</dcterms:modified>
</cp:coreProperties>
</file>